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6577404" w14:textId="0E208D3F" w:rsidR="00B75AF0" w:rsidRDefault="001E3AD1">
      <w:pPr>
        <w:pStyle w:val="Title"/>
      </w:pPr>
      <w:r>
        <w:t>CSCE 3613 Opera</w:t>
      </w:r>
      <w:r w:rsidR="005C1C46">
        <w:t>ting Systems Homework #3, ver. 7</w:t>
      </w:r>
      <w:r w:rsidR="009A0F7C">
        <w:t>.5</w:t>
      </w:r>
    </w:p>
    <w:p w14:paraId="140ABD22" w14:textId="77777777" w:rsidR="00B75AF0" w:rsidRDefault="001E3AD1">
      <w:pPr>
        <w:pStyle w:val="Title"/>
      </w:pPr>
      <w:r>
        <w:t>Process Synchronization and Deadlocks</w:t>
      </w:r>
    </w:p>
    <w:p w14:paraId="7B06889B" w14:textId="77777777" w:rsidR="00B75AF0" w:rsidRDefault="00B75AF0">
      <w:pPr>
        <w:pStyle w:val="Subtitle"/>
      </w:pPr>
    </w:p>
    <w:p w14:paraId="44B3988C" w14:textId="77777777" w:rsidR="00B75AF0" w:rsidRDefault="00B75AF0"/>
    <w:p w14:paraId="3FB80F7A" w14:textId="1CE0AEA9" w:rsidR="00BF7C67" w:rsidRDefault="00BF7C67" w:rsidP="00BF7C67">
      <w:r>
        <w:t xml:space="preserve">Name: </w:t>
      </w:r>
      <w:r w:rsidR="00A817A1">
        <w:t>Morgan Maness</w:t>
      </w:r>
      <w:r>
        <w:t xml:space="preserve"> </w:t>
      </w:r>
    </w:p>
    <w:p w14:paraId="4085E8F9" w14:textId="699D83D7" w:rsidR="00B75AF0" w:rsidRDefault="00BF7C67" w:rsidP="00BF7C67">
      <w:r>
        <w:t xml:space="preserve">ID:      </w:t>
      </w:r>
      <w:r w:rsidR="00A817A1">
        <w:t>010813680</w:t>
      </w:r>
    </w:p>
    <w:p w14:paraId="6C476CF9" w14:textId="77777777" w:rsidR="00B75AF0" w:rsidRDefault="00B75AF0"/>
    <w:p w14:paraId="583D88D3" w14:textId="46E86A30" w:rsidR="00BF7C67" w:rsidRDefault="001E3AD1">
      <w:r>
        <w:t xml:space="preserve">31 pts. </w:t>
      </w:r>
    </w:p>
    <w:p w14:paraId="439AFEC1" w14:textId="77777777" w:rsidR="00BF7C67" w:rsidRPr="00BF7C67" w:rsidRDefault="00BF7C67" w:rsidP="00BF7C67">
      <w:pPr>
        <w:pStyle w:val="Heading1"/>
        <w:spacing w:before="0"/>
        <w:rPr>
          <w:b/>
        </w:rPr>
      </w:pPr>
      <w:r w:rsidRPr="00BF7C67">
        <w:rPr>
          <w:b/>
        </w:rPr>
        <w:t>Instructions</w:t>
      </w:r>
    </w:p>
    <w:p w14:paraId="2C2C0450" w14:textId="77777777" w:rsidR="00BF7C67" w:rsidRDefault="00BF7C67" w:rsidP="00BF7C67">
      <w:pPr>
        <w:widowControl/>
        <w:numPr>
          <w:ilvl w:val="0"/>
          <w:numId w:val="4"/>
        </w:numPr>
        <w:suppressAutoHyphens w:val="0"/>
      </w:pPr>
      <w:r>
        <w:t>Type your work, print it to a *single* PDF, and upload it to Blackboard before the due date and time. It is strongly suggested to use the given document.</w:t>
      </w:r>
    </w:p>
    <w:p w14:paraId="2FAE2E81" w14:textId="77777777" w:rsidR="00BF7C67" w:rsidRDefault="00BF7C67" w:rsidP="00BF7C67">
      <w:pPr>
        <w:widowControl/>
        <w:numPr>
          <w:ilvl w:val="0"/>
          <w:numId w:val="4"/>
        </w:numPr>
        <w:suppressAutoHyphens w:val="0"/>
      </w:pPr>
      <w:r>
        <w:t>Show all of your work. Without proper justification and details of steps, correct answers alone may not carry full credit.</w:t>
      </w:r>
    </w:p>
    <w:p w14:paraId="483AE29B" w14:textId="77777777" w:rsidR="00BF7C67" w:rsidRDefault="00BF7C67" w:rsidP="00BF7C67">
      <w:pPr>
        <w:widowControl/>
        <w:numPr>
          <w:ilvl w:val="0"/>
          <w:numId w:val="4"/>
        </w:numPr>
        <w:suppressAutoHyphens w:val="0"/>
      </w:pPr>
      <w:r>
        <w:t>-2 points if you do not insert your name and ID at the top of the document.</w:t>
      </w:r>
    </w:p>
    <w:p w14:paraId="161422B0" w14:textId="77777777" w:rsidR="00BF7C67" w:rsidRDefault="00BF7C67" w:rsidP="00BF7C67">
      <w:pPr>
        <w:widowControl/>
        <w:numPr>
          <w:ilvl w:val="0"/>
          <w:numId w:val="4"/>
        </w:numPr>
        <w:suppressAutoHyphens w:val="0"/>
      </w:pPr>
      <w:r>
        <w:t>-5 points if it is not typed.</w:t>
      </w:r>
    </w:p>
    <w:p w14:paraId="1D836D44" w14:textId="77777777" w:rsidR="00BF7C67" w:rsidRDefault="00BF7C67" w:rsidP="00BF7C67">
      <w:pPr>
        <w:widowControl/>
        <w:numPr>
          <w:ilvl w:val="0"/>
          <w:numId w:val="4"/>
        </w:numPr>
        <w:suppressAutoHyphens w:val="0"/>
      </w:pPr>
      <w:r>
        <w:t>-5 points if it is not a PDF file.</w:t>
      </w:r>
    </w:p>
    <w:p w14:paraId="56038D70" w14:textId="77777777" w:rsidR="00BF7C67" w:rsidRDefault="00BF7C67" w:rsidP="00BF7C67">
      <w:pPr>
        <w:widowControl/>
        <w:numPr>
          <w:ilvl w:val="0"/>
          <w:numId w:val="4"/>
        </w:numPr>
        <w:suppressAutoHyphens w:val="0"/>
      </w:pPr>
      <w:r>
        <w:t xml:space="preserve">-5 points if it is not a single PDF file. Submit one PDF file. Do not submit zip files containing one or more files. </w:t>
      </w:r>
    </w:p>
    <w:p w14:paraId="6CCFE16F" w14:textId="2A42273F" w:rsidR="00B75AF0" w:rsidRDefault="00BF7C67" w:rsidP="00BF7C67">
      <w:pPr>
        <w:widowControl/>
        <w:numPr>
          <w:ilvl w:val="0"/>
          <w:numId w:val="4"/>
        </w:numPr>
        <w:suppressAutoHyphens w:val="0"/>
      </w:pPr>
      <w:r>
        <w:t>-5 points if you present the worked problems out of order. In other words, please present the problems in the order assigned, 1, 2, 3, …</w:t>
      </w:r>
    </w:p>
    <w:p w14:paraId="7E085735" w14:textId="77777777" w:rsidR="00B75AF0" w:rsidRDefault="00B75AF0"/>
    <w:p w14:paraId="21067E12" w14:textId="59999781" w:rsidR="00B75AF0" w:rsidRDefault="00F63ADB" w:rsidP="004C76B1">
      <w:r>
        <w:t xml:space="preserve">1. </w:t>
      </w:r>
      <w:r w:rsidR="001E3AD1">
        <w:t>(3 pts.) What is the meaning of the term busy waiting? What other kinds of waiting are there in an operating system? Can busy waiting be avoided altogether? Explain your answer.</w:t>
      </w:r>
    </w:p>
    <w:p w14:paraId="111F4F16" w14:textId="77777777" w:rsidR="00B75AF0" w:rsidRDefault="00B75AF0" w:rsidP="004C76B1"/>
    <w:p w14:paraId="5CFBE727" w14:textId="05C20809" w:rsidR="004C76B1" w:rsidRDefault="00582F58" w:rsidP="004C76B1">
      <w:r>
        <w:t>Busy waiting means that a process is waiting for a condition to be satisfied in a tight loop without relinquishing the processor. A process could wait by relinquishing the processor, and a block on a condition and wait to be awakened at some appropriate time in the future. Busy waiting can be avoided but incurs the overhead associated</w:t>
      </w:r>
      <w:r w:rsidR="000A056D">
        <w:t xml:space="preserve"> with putting a process to sleep and having to wake it up when the appropriate program state is reached.</w:t>
      </w:r>
    </w:p>
    <w:p w14:paraId="7FBAEA54" w14:textId="258C357C" w:rsidR="006C669C" w:rsidRDefault="006C669C" w:rsidP="004C76B1">
      <w:pPr>
        <w:rPr>
          <w:color w:val="FF0000"/>
        </w:rPr>
      </w:pPr>
      <w:r>
        <w:rPr>
          <w:color w:val="FF0000"/>
        </w:rPr>
        <w:t>Busy Waiting: Process holding CPU waiting for condition</w:t>
      </w:r>
    </w:p>
    <w:p w14:paraId="0EEC9849" w14:textId="2EEDEC2C" w:rsidR="006C669C" w:rsidRPr="006C669C" w:rsidRDefault="006C669C" w:rsidP="004C76B1">
      <w:pPr>
        <w:rPr>
          <w:color w:val="FF0000"/>
        </w:rPr>
      </w:pPr>
      <w:r>
        <w:rPr>
          <w:color w:val="FF0000"/>
        </w:rPr>
        <w:t>Avoiding Busy Waiting: overhead of putting process on queue cannot be avoided</w:t>
      </w:r>
    </w:p>
    <w:p w14:paraId="2D77E0AB" w14:textId="77777777" w:rsidR="00182704" w:rsidRDefault="00182704" w:rsidP="004C76B1"/>
    <w:p w14:paraId="7929AA99" w14:textId="46DFB249" w:rsidR="00B75AF0" w:rsidRDefault="004C76B1" w:rsidP="004C76B1">
      <w:r>
        <w:t xml:space="preserve">2. </w:t>
      </w:r>
      <w:r w:rsidR="001E3AD1">
        <w:t>(2 pts.) Discuss the tradeoff between fairness and throughput of operations in the First Readers-Writers problem.</w:t>
      </w:r>
    </w:p>
    <w:p w14:paraId="4E82A4D8" w14:textId="77777777" w:rsidR="00B75AF0" w:rsidRDefault="00B75AF0" w:rsidP="00182704"/>
    <w:p w14:paraId="75A09B6F" w14:textId="788A256E" w:rsidR="00182704" w:rsidRDefault="000A056D" w:rsidP="00182704">
      <w:r>
        <w:t>Throughput in the readers-writers problem is increased by favoring multiple readers as opposed to allowing a single writer to exclusively access the share values.</w:t>
      </w:r>
    </w:p>
    <w:p w14:paraId="66CAD7CF" w14:textId="2B06369B" w:rsidR="006C669C" w:rsidRPr="006C669C" w:rsidRDefault="006C669C" w:rsidP="006C669C">
      <w:pPr>
        <w:rPr>
          <w:color w:val="FF0000"/>
        </w:rPr>
      </w:pPr>
      <w:r>
        <w:rPr>
          <w:color w:val="FF0000"/>
        </w:rPr>
        <w:t>No reader is kept waiting unless a writer already has permission to write. Writers can starve. Not fair to writers, readers have better throughput</w:t>
      </w:r>
    </w:p>
    <w:p w14:paraId="0EAED5A6" w14:textId="77777777" w:rsidR="00182704" w:rsidRDefault="00182704" w:rsidP="00182704"/>
    <w:p w14:paraId="04FAD6A7" w14:textId="162D9EA5" w:rsidR="00B75AF0" w:rsidRDefault="004C76B1" w:rsidP="004C76B1">
      <w:r>
        <w:t xml:space="preserve">3. </w:t>
      </w:r>
      <w:r w:rsidR="001E3AD1">
        <w:t xml:space="preserve">(3 pts.) How does the </w:t>
      </w:r>
      <w:proofErr w:type="gramStart"/>
      <w:r w:rsidR="001E3AD1">
        <w:rPr>
          <w:rFonts w:ascii="Courier New" w:hAnsi="Courier New"/>
        </w:rPr>
        <w:t>signal(</w:t>
      </w:r>
      <w:proofErr w:type="gramEnd"/>
      <w:r w:rsidR="001E3AD1">
        <w:rPr>
          <w:rFonts w:ascii="Courier New" w:hAnsi="Courier New"/>
        </w:rPr>
        <w:t>)</w:t>
      </w:r>
      <w:r w:rsidR="001E3AD1">
        <w:t xml:space="preserve"> operation associated with monitors differ from the corresponding operation defined for semaphores?</w:t>
      </w:r>
    </w:p>
    <w:p w14:paraId="26097287" w14:textId="77777777" w:rsidR="00B75AF0" w:rsidRDefault="00B75AF0" w:rsidP="00182704"/>
    <w:p w14:paraId="6446F3BB" w14:textId="5EC53420" w:rsidR="00182704" w:rsidRDefault="000A056D" w:rsidP="00182704">
      <w:r>
        <w:t xml:space="preserve">The </w:t>
      </w:r>
      <w:proofErr w:type="gramStart"/>
      <w:r>
        <w:t>signal(</w:t>
      </w:r>
      <w:proofErr w:type="gramEnd"/>
      <w:r>
        <w:t xml:space="preserve">) operations associated with monitors is not persistent. If a signal is performed and if there are no waiting threads, then the signal is simply ignored, and the system does not remember the fact that the signal took place. If a subsequent wait operation is preformed, then the corresponding thread simply blocks. Whereas in semaphores, every signal result in a corresponding increment of the semaphore value even if there are no waiting threads. A future wait operation would immediately succeed because of the earlier increment. </w:t>
      </w:r>
    </w:p>
    <w:p w14:paraId="11013024" w14:textId="200E3346" w:rsidR="00182704" w:rsidRDefault="006C669C" w:rsidP="00182704">
      <w:pPr>
        <w:rPr>
          <w:color w:val="FF0000"/>
        </w:rPr>
      </w:pPr>
      <w:r>
        <w:rPr>
          <w:color w:val="FF0000"/>
        </w:rPr>
        <w:t>Signal = +1 operation</w:t>
      </w:r>
    </w:p>
    <w:p w14:paraId="111CDE0B" w14:textId="0E688F8A" w:rsidR="006C669C" w:rsidRDefault="006C669C" w:rsidP="00182704">
      <w:pPr>
        <w:rPr>
          <w:color w:val="FF0000"/>
        </w:rPr>
      </w:pPr>
      <w:r>
        <w:rPr>
          <w:color w:val="FF0000"/>
        </w:rPr>
        <w:t>Wait =    -1 operation</w:t>
      </w:r>
    </w:p>
    <w:p w14:paraId="5C576158" w14:textId="6853A914" w:rsidR="006C669C" w:rsidRPr="006C669C" w:rsidRDefault="006C669C" w:rsidP="00182704">
      <w:pPr>
        <w:rPr>
          <w:color w:val="FF0000"/>
        </w:rPr>
      </w:pPr>
      <w:r>
        <w:rPr>
          <w:color w:val="FF0000"/>
        </w:rPr>
        <w:t>If need to wake up process, signal will wake up. But if no one process is waiting in monitor, signal does nothing</w:t>
      </w:r>
    </w:p>
    <w:p w14:paraId="77CD8587" w14:textId="77777777" w:rsidR="006C669C" w:rsidRDefault="006C669C" w:rsidP="00182704"/>
    <w:p w14:paraId="76388326" w14:textId="7DC29138" w:rsidR="004C76B1" w:rsidRDefault="004C76B1" w:rsidP="004C76B1">
      <w:r>
        <w:t xml:space="preserve">4. </w:t>
      </w:r>
      <w:r w:rsidR="001E3AD1">
        <w:t xml:space="preserve">(4 pts.) Describe the four necessary conditions for deadlock. </w:t>
      </w:r>
    </w:p>
    <w:p w14:paraId="4AF5C18C" w14:textId="77777777" w:rsidR="00182704" w:rsidRDefault="00182704" w:rsidP="004C76B1"/>
    <w:p w14:paraId="31A10D65" w14:textId="0E560998" w:rsidR="000A056D" w:rsidRDefault="000A056D" w:rsidP="004C76B1">
      <w:r>
        <w:t>Mutual exclusion: at least one resource must be non-sharable</w:t>
      </w:r>
    </w:p>
    <w:p w14:paraId="11558F80" w14:textId="3A785714" w:rsidR="000A056D" w:rsidRDefault="000A056D" w:rsidP="004C76B1">
      <w:r>
        <w:t>Hold and wait:</w:t>
      </w:r>
      <w:r w:rsidR="00A817A1">
        <w:t xml:space="preserve"> When a process is holding a resource, and requests another resource</w:t>
      </w:r>
    </w:p>
    <w:p w14:paraId="3FA22D9D" w14:textId="188591D2" w:rsidR="00A817A1" w:rsidRPr="00C63EDE" w:rsidRDefault="00A817A1" w:rsidP="004C76B1">
      <w:pPr>
        <w:rPr>
          <w:color w:val="FF0000"/>
        </w:rPr>
      </w:pPr>
      <w:r>
        <w:t xml:space="preserve">No preemption: </w:t>
      </w:r>
      <w:r w:rsidR="00C63EDE">
        <w:rPr>
          <w:color w:val="FF0000"/>
        </w:rPr>
        <w:t>A resource can be released only voluntarily by the process holding it</w:t>
      </w:r>
    </w:p>
    <w:p w14:paraId="6BDE1A88" w14:textId="6C8A4020" w:rsidR="000A056D" w:rsidRDefault="00A817A1" w:rsidP="004C76B1">
      <w:r>
        <w:lastRenderedPageBreak/>
        <w:t xml:space="preserve">Circular wait: P1 needs something from P2, P2 needs something from P3, …, </w:t>
      </w:r>
      <w:proofErr w:type="spellStart"/>
      <w:r>
        <w:t>Pn</w:t>
      </w:r>
      <w:proofErr w:type="spellEnd"/>
      <w:r>
        <w:t xml:space="preserve"> needs something from P1</w:t>
      </w:r>
    </w:p>
    <w:p w14:paraId="0ECAFFFE" w14:textId="628D984E" w:rsidR="006C669C" w:rsidRPr="006C669C" w:rsidRDefault="006C669C" w:rsidP="004C76B1">
      <w:pPr>
        <w:rPr>
          <w:color w:val="FF0000"/>
        </w:rPr>
      </w:pPr>
    </w:p>
    <w:p w14:paraId="433470CF" w14:textId="77777777" w:rsidR="00A817A1" w:rsidRDefault="00A817A1" w:rsidP="004C76B1"/>
    <w:p w14:paraId="6C828846" w14:textId="6AB4EC68" w:rsidR="00B75AF0" w:rsidRDefault="004C76B1" w:rsidP="004C76B1">
      <w:r>
        <w:t xml:space="preserve">5. </w:t>
      </w:r>
      <w:r w:rsidR="001E3AD1">
        <w:t>(3 pts.) Describe the difference between deadlock prevention and deadlock avoidance.</w:t>
      </w:r>
    </w:p>
    <w:p w14:paraId="43B2C4E4" w14:textId="0A8BBB27" w:rsidR="004C76B1" w:rsidRDefault="004C76B1" w:rsidP="004C76B1"/>
    <w:p w14:paraId="2D978A61" w14:textId="5737DB76" w:rsidR="000A056D" w:rsidRDefault="000A056D" w:rsidP="004C76B1">
      <w:r>
        <w:t>Deadlock prevention ensures that at least one of the necessary conditions to cause a deadlock will never occur while deadlock avoidance ensures that the system will never enter an unsafe state</w:t>
      </w:r>
    </w:p>
    <w:p w14:paraId="14EB2439" w14:textId="63D3411E" w:rsidR="00C63EDE" w:rsidRDefault="00C63EDE" w:rsidP="004C76B1">
      <w:pPr>
        <w:rPr>
          <w:color w:val="FF0000"/>
        </w:rPr>
      </w:pPr>
      <w:r>
        <w:rPr>
          <w:color w:val="FF0000"/>
        </w:rPr>
        <w:t>Deadlock Prevention - Eliminate at least one necessary condition for deadlock</w:t>
      </w:r>
    </w:p>
    <w:p w14:paraId="3A760AA5" w14:textId="6040CA7F" w:rsidR="00C63EDE" w:rsidRPr="00C63EDE" w:rsidRDefault="00C63EDE" w:rsidP="004C76B1">
      <w:pPr>
        <w:rPr>
          <w:color w:val="FF0000"/>
        </w:rPr>
      </w:pPr>
      <w:r>
        <w:rPr>
          <w:color w:val="FF0000"/>
        </w:rPr>
        <w:t xml:space="preserve">Deadlock Avoidance - Requires OS be given in advance additional information concerning resources a process </w:t>
      </w:r>
      <w:bookmarkStart w:id="0" w:name="_GoBack"/>
      <w:bookmarkEnd w:id="0"/>
      <w:r w:rsidR="002101FA">
        <w:rPr>
          <w:color w:val="FF0000"/>
        </w:rPr>
        <w:t>request</w:t>
      </w:r>
    </w:p>
    <w:p w14:paraId="66B2CA35" w14:textId="6BE30EC0" w:rsidR="00B75AF0" w:rsidRDefault="004C76B1" w:rsidP="004C76B1">
      <w:pPr>
        <w:pageBreakBefore/>
        <w:spacing w:after="240"/>
      </w:pPr>
      <w:r>
        <w:lastRenderedPageBreak/>
        <w:t xml:space="preserve">6. </w:t>
      </w:r>
      <w:r w:rsidR="001E3AD1">
        <w:t xml:space="preserve">Consider the </w:t>
      </w:r>
      <w:r w:rsidR="00BB18D0">
        <w:t>resource-allocation graph</w:t>
      </w:r>
      <w:r w:rsidR="001E3AD1">
        <w:t xml:space="preserve"> </w:t>
      </w:r>
      <w:r w:rsidR="002909C5">
        <w:t xml:space="preserve">of a system </w:t>
      </w:r>
      <w:r w:rsidR="001E3AD1">
        <w:t xml:space="preserve">below with 3 processes and 3 resources each with a single instance. </w:t>
      </w:r>
    </w:p>
    <w:p w14:paraId="740438EE" w14:textId="6CCED65E" w:rsidR="00B75AF0" w:rsidRDefault="00582F58">
      <w:pPr>
        <w:spacing w:after="24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16331" wp14:editId="3FA66072">
                <wp:simplePos x="0" y="0"/>
                <wp:positionH relativeFrom="column">
                  <wp:posOffset>389467</wp:posOffset>
                </wp:positionH>
                <wp:positionV relativeFrom="paragraph">
                  <wp:posOffset>334433</wp:posOffset>
                </wp:positionV>
                <wp:extent cx="508000" cy="355600"/>
                <wp:effectExtent l="0" t="25400" r="381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C9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.65pt;margin-top:26.35pt;width:40pt;height:2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D1625A">
        <w:rPr>
          <w:noProof/>
        </w:rPr>
        <w:drawing>
          <wp:inline distT="0" distB="0" distL="0" distR="0" wp14:anchorId="602DB20A" wp14:editId="5602D600">
            <wp:extent cx="2194560" cy="2139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urceGraph01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EEF5" w14:textId="6D5565A9" w:rsidR="00B75AF0" w:rsidRDefault="00EE1B14" w:rsidP="00EE1B14">
      <w:pPr>
        <w:tabs>
          <w:tab w:val="left" w:pos="1440"/>
        </w:tabs>
      </w:pPr>
      <w:r>
        <w:t xml:space="preserve">6.a. </w:t>
      </w:r>
      <w:r w:rsidR="001E3AD1">
        <w:t>(5 pts.) Is the state of the system safe? Explain.</w:t>
      </w:r>
    </w:p>
    <w:p w14:paraId="0029FC22" w14:textId="77777777" w:rsidR="00582F58" w:rsidRDefault="00582F58" w:rsidP="00EE1B14">
      <w:pPr>
        <w:tabs>
          <w:tab w:val="left" w:pos="1440"/>
        </w:tabs>
      </w:pPr>
    </w:p>
    <w:p w14:paraId="0C26B399" w14:textId="77777777" w:rsidR="00B75AF0" w:rsidRDefault="00B75AF0" w:rsidP="00EE1B14"/>
    <w:p w14:paraId="2485199F" w14:textId="34D0F5C2" w:rsidR="00EE1B14" w:rsidRDefault="00582F58" w:rsidP="00EE1B14">
      <w:r>
        <w:t>Yes, because there are no loops so there is no possibility of deadlock.</w:t>
      </w:r>
    </w:p>
    <w:p w14:paraId="3A4F201A" w14:textId="79157178" w:rsidR="00582F58" w:rsidRDefault="00C63EDE" w:rsidP="00EE1B14">
      <w:r>
        <w:rPr>
          <w:color w:val="FF0000"/>
        </w:rPr>
        <w:t>No cycles, no circular wait = safe</w:t>
      </w:r>
    </w:p>
    <w:p w14:paraId="05EC2702" w14:textId="77777777" w:rsidR="00EE1B14" w:rsidRDefault="00EE1B14" w:rsidP="00EE1B14"/>
    <w:p w14:paraId="1E319124" w14:textId="46AEFF94" w:rsidR="00582F58" w:rsidRDefault="00EE1B14" w:rsidP="00EE1B14">
      <w:pPr>
        <w:tabs>
          <w:tab w:val="left" w:pos="1440"/>
        </w:tabs>
        <w:spacing w:after="240"/>
      </w:pPr>
      <w:r>
        <w:t xml:space="preserve">6.b. </w:t>
      </w:r>
      <w:r w:rsidR="002909C5">
        <w:t>(3</w:t>
      </w:r>
      <w:r w:rsidR="001E3AD1">
        <w:t xml:space="preserve"> pts.) </w:t>
      </w:r>
      <w:r w:rsidR="00814DBF">
        <w:t>Starting with the original resource-allocation graph, a</w:t>
      </w:r>
      <w:r w:rsidR="002909C5">
        <w:t>ssume R1 is assigned to P1. With this assignment, is the system safe or unsafe? Explain why.</w:t>
      </w:r>
    </w:p>
    <w:p w14:paraId="20EE3434" w14:textId="1F20307F" w:rsidR="00582F58" w:rsidRDefault="00582F58" w:rsidP="00EE1B14">
      <w:pPr>
        <w:tabs>
          <w:tab w:val="left" w:pos="1440"/>
        </w:tabs>
        <w:spacing w:after="240"/>
      </w:pPr>
      <w:r>
        <w:t>This system is unsafe. It has a loop P1-&gt;R3-&gt;P3-&gt;R1-&gt;P1. P1 and P3 can put themselves in deadlock because one can be using the register the other needs, while waiting on the register the other is currently using.</w:t>
      </w:r>
    </w:p>
    <w:p w14:paraId="30F13EA5" w14:textId="44F09699" w:rsidR="00C63EDE" w:rsidRPr="00C63EDE" w:rsidRDefault="00C63EDE" w:rsidP="00EE1B14">
      <w:pPr>
        <w:tabs>
          <w:tab w:val="left" w:pos="1440"/>
        </w:tabs>
        <w:spacing w:after="240"/>
        <w:rPr>
          <w:color w:val="FF0000"/>
        </w:rPr>
      </w:pPr>
    </w:p>
    <w:p w14:paraId="20DC880A" w14:textId="5CCE55C1" w:rsidR="00582F58" w:rsidRDefault="00C41312" w:rsidP="00EE1B14">
      <w:pPr>
        <w:tabs>
          <w:tab w:val="left" w:pos="1440"/>
        </w:tabs>
        <w:spacing w:after="240"/>
      </w:pPr>
      <w:r>
        <w:t>6.c</w:t>
      </w:r>
      <w:r w:rsidR="002909C5">
        <w:t xml:space="preserve">. (3 pts.) </w:t>
      </w:r>
      <w:r w:rsidR="00814DBF">
        <w:t>S</w:t>
      </w:r>
      <w:r>
        <w:t>tarting with the original resource-allocation graph, a</w:t>
      </w:r>
      <w:r w:rsidR="002909C5">
        <w:t xml:space="preserve">ssume </w:t>
      </w:r>
      <w:r w:rsidR="00A55B9B">
        <w:t>R1 is assigned to P2</w:t>
      </w:r>
      <w:r w:rsidR="002909C5">
        <w:t>. With this assignment, is the system safe or unsafe? Explain why.</w:t>
      </w:r>
    </w:p>
    <w:p w14:paraId="7DDD157C" w14:textId="4367AC44" w:rsidR="00582F58" w:rsidRDefault="00582F58" w:rsidP="00EE1B14">
      <w:pPr>
        <w:tabs>
          <w:tab w:val="left" w:pos="1440"/>
        </w:tabs>
        <w:spacing w:after="240"/>
      </w:pPr>
      <w:r>
        <w:t>Yes, the system is safe because there are no loops, so there is no possibility of deadlock.</w:t>
      </w:r>
    </w:p>
    <w:p w14:paraId="5906A68D" w14:textId="77777777" w:rsidR="00582F58" w:rsidRDefault="00582F58" w:rsidP="00EE1B14">
      <w:pPr>
        <w:tabs>
          <w:tab w:val="left" w:pos="1440"/>
        </w:tabs>
        <w:spacing w:after="240"/>
      </w:pPr>
    </w:p>
    <w:p w14:paraId="692587FE" w14:textId="4DFC54BB" w:rsidR="00B75AF0" w:rsidRDefault="00EE1B14" w:rsidP="00EE1B14">
      <w:pPr>
        <w:pageBreakBefore/>
        <w:spacing w:after="240"/>
      </w:pPr>
      <w:r>
        <w:lastRenderedPageBreak/>
        <w:t xml:space="preserve">7. </w:t>
      </w:r>
      <w:r w:rsidR="00662FF7">
        <w:t>The following system has 11</w:t>
      </w:r>
      <w:r w:rsidR="001E3AD1">
        <w:t xml:space="preserve"> </w:t>
      </w:r>
      <w:r w:rsidR="00662FF7">
        <w:t>hard</w:t>
      </w:r>
      <w:r w:rsidR="001E3AD1">
        <w:t xml:space="preserve"> drives and each process declares its maximum needs. In addition, the current needs (</w:t>
      </w:r>
      <w:r w:rsidR="00322B2C">
        <w:t>hard</w:t>
      </w:r>
      <w:r w:rsidR="001E3AD1">
        <w:t xml:space="preserve"> drives) that each process is holding is listed.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B75AF0" w14:paraId="091880A8" w14:textId="77777777">
        <w:tc>
          <w:tcPr>
            <w:tcW w:w="3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DF0239" w14:textId="77777777" w:rsidR="00B75AF0" w:rsidRDefault="001E3AD1">
            <w:pPr>
              <w:pStyle w:val="TableContents"/>
            </w:pPr>
            <w:r>
              <w:t>Process</w:t>
            </w:r>
          </w:p>
        </w:tc>
        <w:tc>
          <w:tcPr>
            <w:tcW w:w="3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653494" w14:textId="77777777" w:rsidR="00B75AF0" w:rsidRDefault="001E3AD1">
            <w:pPr>
              <w:pStyle w:val="TableContents"/>
            </w:pPr>
            <w:r>
              <w:t>Maximum Needs</w:t>
            </w:r>
          </w:p>
        </w:tc>
        <w:tc>
          <w:tcPr>
            <w:tcW w:w="3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9ECC83" w14:textId="77777777" w:rsidR="00B75AF0" w:rsidRDefault="001E3AD1">
            <w:pPr>
              <w:pStyle w:val="TableContents"/>
            </w:pPr>
            <w:r>
              <w:t>Current Needs</w:t>
            </w:r>
          </w:p>
        </w:tc>
      </w:tr>
      <w:tr w:rsidR="00B75AF0" w14:paraId="08157155" w14:textId="77777777"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0C4FF4" w14:textId="77777777" w:rsidR="00B75AF0" w:rsidRDefault="001E3AD1">
            <w:pPr>
              <w:pStyle w:val="TableContents"/>
            </w:pPr>
            <w:r>
              <w:t>P0</w:t>
            </w:r>
          </w:p>
        </w:tc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63E97B" w14:textId="13099421" w:rsidR="00B75AF0" w:rsidRDefault="00662FF7">
            <w:pPr>
              <w:pStyle w:val="TableContents"/>
            </w:pPr>
            <w:r>
              <w:t>4</w:t>
            </w:r>
          </w:p>
        </w:tc>
        <w:tc>
          <w:tcPr>
            <w:tcW w:w="3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00E31C" w14:textId="7FC34C6B" w:rsidR="00B75AF0" w:rsidRDefault="00662FF7">
            <w:pPr>
              <w:pStyle w:val="TableContents"/>
            </w:pPr>
            <w:r>
              <w:t>1</w:t>
            </w:r>
          </w:p>
        </w:tc>
      </w:tr>
      <w:tr w:rsidR="00B75AF0" w14:paraId="6F33EE10" w14:textId="77777777"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A97A49" w14:textId="77777777" w:rsidR="00B75AF0" w:rsidRDefault="001E3AD1">
            <w:pPr>
              <w:pStyle w:val="TableContents"/>
            </w:pPr>
            <w:r>
              <w:t>P1</w:t>
            </w:r>
          </w:p>
        </w:tc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C50309" w14:textId="443AE5A8" w:rsidR="00B75AF0" w:rsidRDefault="001C4D5D">
            <w:pPr>
              <w:pStyle w:val="TableContents"/>
            </w:pPr>
            <w:r>
              <w:t>11</w:t>
            </w:r>
          </w:p>
        </w:tc>
        <w:tc>
          <w:tcPr>
            <w:tcW w:w="3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1232CE" w14:textId="030390C7" w:rsidR="00B75AF0" w:rsidRDefault="001C4D5D">
            <w:pPr>
              <w:pStyle w:val="TableContents"/>
            </w:pPr>
            <w:r>
              <w:t>4</w:t>
            </w:r>
          </w:p>
        </w:tc>
      </w:tr>
      <w:tr w:rsidR="00B75AF0" w14:paraId="7A10ACF4" w14:textId="77777777"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40C4DD" w14:textId="77777777" w:rsidR="00B75AF0" w:rsidRDefault="001E3AD1">
            <w:pPr>
              <w:pStyle w:val="TableContents"/>
            </w:pPr>
            <w:r>
              <w:t>P2</w:t>
            </w:r>
          </w:p>
        </w:tc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CD1F3C" w14:textId="3779C39F" w:rsidR="00B75AF0" w:rsidRDefault="001C4D5D">
            <w:pPr>
              <w:pStyle w:val="TableContents"/>
            </w:pPr>
            <w:r>
              <w:t>7</w:t>
            </w:r>
          </w:p>
        </w:tc>
        <w:tc>
          <w:tcPr>
            <w:tcW w:w="3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342F8A" w14:textId="59F236E6" w:rsidR="00B75AF0" w:rsidRDefault="001C4D5D">
            <w:pPr>
              <w:pStyle w:val="TableContents"/>
            </w:pPr>
            <w:r>
              <w:t>1</w:t>
            </w:r>
          </w:p>
        </w:tc>
      </w:tr>
      <w:tr w:rsidR="00B75AF0" w14:paraId="523C8581" w14:textId="77777777"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C7F52A" w14:textId="77777777" w:rsidR="00B75AF0" w:rsidRDefault="001E3AD1">
            <w:pPr>
              <w:pStyle w:val="TableContents"/>
            </w:pPr>
            <w:r>
              <w:t>P3</w:t>
            </w:r>
          </w:p>
        </w:tc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153515" w14:textId="4092B6DE" w:rsidR="00B75AF0" w:rsidRDefault="001C4D5D">
            <w:pPr>
              <w:pStyle w:val="TableContents"/>
            </w:pPr>
            <w:r>
              <w:t>3</w:t>
            </w:r>
          </w:p>
        </w:tc>
        <w:tc>
          <w:tcPr>
            <w:tcW w:w="3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A244F7" w14:textId="1F314C9D" w:rsidR="00B75AF0" w:rsidRDefault="001C4D5D">
            <w:pPr>
              <w:pStyle w:val="TableContents"/>
            </w:pPr>
            <w:r>
              <w:t>2</w:t>
            </w:r>
          </w:p>
        </w:tc>
      </w:tr>
      <w:tr w:rsidR="00B75AF0" w14:paraId="2271727D" w14:textId="77777777"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DA9488" w14:textId="77777777" w:rsidR="00B75AF0" w:rsidRDefault="001E3AD1">
            <w:pPr>
              <w:pStyle w:val="TableContents"/>
            </w:pPr>
            <w:r>
              <w:t>P4</w:t>
            </w:r>
          </w:p>
        </w:tc>
        <w:tc>
          <w:tcPr>
            <w:tcW w:w="31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810A1C" w14:textId="75FAF307" w:rsidR="00B75AF0" w:rsidRDefault="001C4D5D">
            <w:pPr>
              <w:pStyle w:val="TableContents"/>
            </w:pPr>
            <w:r>
              <w:t>6</w:t>
            </w:r>
          </w:p>
        </w:tc>
        <w:tc>
          <w:tcPr>
            <w:tcW w:w="3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6DB2CF" w14:textId="38002935" w:rsidR="00B75AF0" w:rsidRDefault="001C4D5D">
            <w:pPr>
              <w:pStyle w:val="TableContents"/>
            </w:pPr>
            <w:r>
              <w:t>2</w:t>
            </w:r>
          </w:p>
        </w:tc>
      </w:tr>
    </w:tbl>
    <w:p w14:paraId="7541DD3B" w14:textId="77777777" w:rsidR="00B75AF0" w:rsidRDefault="00B75AF0">
      <w:pPr>
        <w:spacing w:after="240"/>
        <w:ind w:left="360"/>
      </w:pPr>
    </w:p>
    <w:p w14:paraId="7AD106A2" w14:textId="3D9E4D1B" w:rsidR="00B75AF0" w:rsidRDefault="00EE1B14" w:rsidP="001207B1">
      <w:pPr>
        <w:tabs>
          <w:tab w:val="left" w:pos="1440"/>
        </w:tabs>
      </w:pPr>
      <w:r>
        <w:t xml:space="preserve">7.a. </w:t>
      </w:r>
      <w:r w:rsidR="001E3AD1">
        <w:t>(5 pts.) What is a safe sequence for this system? Prove it.</w:t>
      </w:r>
    </w:p>
    <w:p w14:paraId="2FAD604C" w14:textId="77777777" w:rsidR="001E3AD1" w:rsidRDefault="001E3AD1" w:rsidP="001207B1"/>
    <w:p w14:paraId="1A3590BD" w14:textId="0F114300" w:rsidR="001207B1" w:rsidRDefault="00C63EDE" w:rsidP="001207B1">
      <w:pPr>
        <w:rPr>
          <w:color w:val="FF0000"/>
        </w:rPr>
      </w:pPr>
      <w:r>
        <w:rPr>
          <w:color w:val="FF0000"/>
        </w:rPr>
        <w:t>This is deadlock avoidance</w:t>
      </w:r>
    </w:p>
    <w:p w14:paraId="244415AE" w14:textId="4589D572" w:rsidR="00C63EDE" w:rsidRDefault="00C63EDE" w:rsidP="001207B1">
      <w:pPr>
        <w:rPr>
          <w:color w:val="FF0000"/>
        </w:rPr>
      </w:pPr>
      <w:r>
        <w:rPr>
          <w:color w:val="FF0000"/>
        </w:rPr>
        <w:t>Current Needs = 10</w:t>
      </w:r>
      <w:r w:rsidR="00652BD2">
        <w:rPr>
          <w:color w:val="FF0000"/>
        </w:rPr>
        <w:t xml:space="preserve"> drives being used</w:t>
      </w:r>
    </w:p>
    <w:p w14:paraId="53CE4576" w14:textId="4095F1F4" w:rsidR="00652BD2" w:rsidRDefault="00652BD2" w:rsidP="001207B1">
      <w:pPr>
        <w:rPr>
          <w:color w:val="FF0000"/>
        </w:rPr>
      </w:pPr>
      <w:r>
        <w:rPr>
          <w:color w:val="FF0000"/>
        </w:rPr>
        <w:t>Currently only 1 left, so find a process that only needs one more</w:t>
      </w:r>
    </w:p>
    <w:p w14:paraId="536FE3D9" w14:textId="1E1E93C0" w:rsidR="00652BD2" w:rsidRDefault="00652BD2" w:rsidP="001207B1">
      <w:pPr>
        <w:rPr>
          <w:color w:val="FF0000"/>
        </w:rPr>
      </w:pPr>
      <w:r>
        <w:rPr>
          <w:color w:val="FF0000"/>
        </w:rPr>
        <w:t>P3 can request 1 more drive; 10+1=11 are used; P3 releases 3 drives</w:t>
      </w:r>
    </w:p>
    <w:p w14:paraId="1616E061" w14:textId="32D973E3" w:rsidR="00652BD2" w:rsidRDefault="00652BD2" w:rsidP="001207B1">
      <w:pPr>
        <w:rPr>
          <w:color w:val="FF0000"/>
        </w:rPr>
      </w:pPr>
      <w:r>
        <w:rPr>
          <w:color w:val="FF0000"/>
        </w:rPr>
        <w:t>11-3 = 8 drives being used, 3 available</w:t>
      </w:r>
    </w:p>
    <w:p w14:paraId="639DD506" w14:textId="29876E06" w:rsidR="00652BD2" w:rsidRDefault="00652BD2" w:rsidP="001207B1">
      <w:pPr>
        <w:rPr>
          <w:color w:val="FF0000"/>
        </w:rPr>
      </w:pPr>
      <w:r>
        <w:rPr>
          <w:color w:val="FF0000"/>
        </w:rPr>
        <w:t>P0 can request 3 more drives; 8+3=11 are used; P0 releases 4 drives</w:t>
      </w:r>
    </w:p>
    <w:p w14:paraId="4B94B32C" w14:textId="1D669733" w:rsidR="00652BD2" w:rsidRDefault="00652BD2" w:rsidP="001207B1">
      <w:pPr>
        <w:rPr>
          <w:color w:val="FF0000"/>
        </w:rPr>
      </w:pPr>
      <w:r>
        <w:rPr>
          <w:color w:val="FF0000"/>
        </w:rPr>
        <w:t>11-4 = 7 drives being used, 4 available</w:t>
      </w:r>
    </w:p>
    <w:p w14:paraId="47C15B23" w14:textId="78F8CD41" w:rsidR="00652BD2" w:rsidRDefault="00652BD2" w:rsidP="001207B1">
      <w:pPr>
        <w:rPr>
          <w:color w:val="FF0000"/>
        </w:rPr>
      </w:pPr>
      <w:r>
        <w:rPr>
          <w:color w:val="FF0000"/>
        </w:rPr>
        <w:t>So on until all processes complete</w:t>
      </w:r>
    </w:p>
    <w:p w14:paraId="7BE731DE" w14:textId="6F710A35" w:rsidR="00652BD2" w:rsidRDefault="00652BD2" w:rsidP="001207B1">
      <w:pPr>
        <w:rPr>
          <w:color w:val="FF0000"/>
        </w:rPr>
      </w:pPr>
    </w:p>
    <w:p w14:paraId="5EA17722" w14:textId="0307195E" w:rsidR="00652BD2" w:rsidRDefault="00652BD2" w:rsidP="001207B1">
      <w:pPr>
        <w:rPr>
          <w:color w:val="FF0000"/>
        </w:rPr>
      </w:pPr>
      <w:r>
        <w:rPr>
          <w:color w:val="FF0000"/>
        </w:rPr>
        <w:t>P3 -&gt; P0 -&gt; P4 -&gt; P2 -&gt; P1</w:t>
      </w:r>
    </w:p>
    <w:p w14:paraId="6B578220" w14:textId="77777777" w:rsidR="00C63EDE" w:rsidRPr="00C63EDE" w:rsidRDefault="00C63EDE" w:rsidP="001207B1">
      <w:pPr>
        <w:rPr>
          <w:color w:val="FF0000"/>
        </w:rPr>
      </w:pPr>
    </w:p>
    <w:sectPr w:rsidR="00C63EDE" w:rsidRPr="00C63E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10E3E" w14:textId="77777777" w:rsidR="001F3D15" w:rsidRDefault="001F3D15">
      <w:r>
        <w:separator/>
      </w:r>
    </w:p>
  </w:endnote>
  <w:endnote w:type="continuationSeparator" w:id="0">
    <w:p w14:paraId="660CED35" w14:textId="77777777" w:rsidR="001F3D15" w:rsidRDefault="001F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1AA6D" w14:textId="77777777" w:rsidR="00B75AF0" w:rsidRDefault="00B75AF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FB003" w14:textId="77777777" w:rsidR="00B75AF0" w:rsidRDefault="00B75AF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95C63" w14:textId="77777777" w:rsidR="00B75AF0" w:rsidRDefault="00B75A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AD865" w14:textId="77777777" w:rsidR="001F3D15" w:rsidRDefault="001F3D15">
      <w:r>
        <w:separator/>
      </w:r>
    </w:p>
  </w:footnote>
  <w:footnote w:type="continuationSeparator" w:id="0">
    <w:p w14:paraId="036CF57D" w14:textId="77777777" w:rsidR="001F3D15" w:rsidRDefault="001F3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6D604" w14:textId="77777777" w:rsidR="00B75AF0" w:rsidRDefault="001E3AD1">
    <w:pPr>
      <w:pStyle w:val="Header1"/>
      <w:jc w:val="right"/>
    </w:pPr>
    <w:r>
      <w:rPr>
        <w:b/>
        <w:bCs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\*Arabic </w:instrText>
    </w:r>
    <w:r>
      <w:rPr>
        <w:b/>
        <w:bCs/>
      </w:rPr>
      <w:fldChar w:fldCharType="separate"/>
    </w:r>
    <w:r w:rsidR="00A378AA">
      <w:rPr>
        <w:b/>
        <w:bCs/>
        <w:noProof/>
      </w:rPr>
      <w:t>2</w:t>
    </w:r>
    <w:r>
      <w:rPr>
        <w:b/>
        <w:bCs/>
      </w:rPr>
      <w:fldChar w:fldCharType="end"/>
    </w:r>
    <w:r>
      <w:rPr>
        <w:b/>
        <w:bCs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\*Arabic </w:instrText>
    </w:r>
    <w:r>
      <w:rPr>
        <w:b/>
        <w:bCs/>
      </w:rPr>
      <w:fldChar w:fldCharType="separate"/>
    </w:r>
    <w:r w:rsidR="00A378AA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BAB3C" w14:textId="77777777" w:rsidR="00B75AF0" w:rsidRDefault="001E3AD1">
    <w:pPr>
      <w:pStyle w:val="Header1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\*Arabic </w:instrText>
    </w:r>
    <w:r>
      <w:rPr>
        <w:b/>
        <w:bCs/>
      </w:rPr>
      <w:fldChar w:fldCharType="separate"/>
    </w:r>
    <w:r w:rsidR="00A378AA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\*Arabic </w:instrText>
    </w:r>
    <w:r>
      <w:rPr>
        <w:b/>
        <w:bCs/>
      </w:rPr>
      <w:fldChar w:fldCharType="separate"/>
    </w:r>
    <w:r w:rsidR="00A378AA">
      <w:rPr>
        <w:b/>
        <w:bCs/>
        <w:noProof/>
      </w:rPr>
      <w:t>3</w:t>
    </w:r>
    <w:r>
      <w:rPr>
        <w:b/>
        <w:bCs/>
      </w:rPr>
      <w:fldChar w:fldCharType="end"/>
    </w:r>
  </w:p>
  <w:p w14:paraId="0074FBBC" w14:textId="77777777" w:rsidR="00B75AF0" w:rsidRDefault="00B75AF0">
    <w:pPr>
      <w:pStyle w:val="Header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7AFC1" w14:textId="77777777" w:rsidR="00B75AF0" w:rsidRDefault="00B75A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RTF_Num 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28A0C90"/>
    <w:multiLevelType w:val="hybridMultilevel"/>
    <w:tmpl w:val="636A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A2"/>
    <w:rsid w:val="000668D2"/>
    <w:rsid w:val="000A056D"/>
    <w:rsid w:val="001207B1"/>
    <w:rsid w:val="00182704"/>
    <w:rsid w:val="001C4D5D"/>
    <w:rsid w:val="001E3AD1"/>
    <w:rsid w:val="001F3D15"/>
    <w:rsid w:val="002101FA"/>
    <w:rsid w:val="002909C5"/>
    <w:rsid w:val="002A1961"/>
    <w:rsid w:val="002D04CF"/>
    <w:rsid w:val="002E3565"/>
    <w:rsid w:val="00322B2C"/>
    <w:rsid w:val="00415D9D"/>
    <w:rsid w:val="0043687D"/>
    <w:rsid w:val="004434A2"/>
    <w:rsid w:val="004C76B1"/>
    <w:rsid w:val="004F1095"/>
    <w:rsid w:val="005117CB"/>
    <w:rsid w:val="00582F58"/>
    <w:rsid w:val="005B4655"/>
    <w:rsid w:val="005C1C46"/>
    <w:rsid w:val="00652BD2"/>
    <w:rsid w:val="00662FF7"/>
    <w:rsid w:val="006C669C"/>
    <w:rsid w:val="00791818"/>
    <w:rsid w:val="00814DBF"/>
    <w:rsid w:val="00873D5D"/>
    <w:rsid w:val="00880C27"/>
    <w:rsid w:val="008A098C"/>
    <w:rsid w:val="009A0F7C"/>
    <w:rsid w:val="009C256C"/>
    <w:rsid w:val="00A378AA"/>
    <w:rsid w:val="00A529A3"/>
    <w:rsid w:val="00A55B9B"/>
    <w:rsid w:val="00A817A1"/>
    <w:rsid w:val="00AA4861"/>
    <w:rsid w:val="00AB2297"/>
    <w:rsid w:val="00B543CB"/>
    <w:rsid w:val="00B75AF0"/>
    <w:rsid w:val="00BB18D0"/>
    <w:rsid w:val="00BF7C67"/>
    <w:rsid w:val="00C251B7"/>
    <w:rsid w:val="00C41312"/>
    <w:rsid w:val="00C63EDE"/>
    <w:rsid w:val="00CF7897"/>
    <w:rsid w:val="00D1625A"/>
    <w:rsid w:val="00D35C31"/>
    <w:rsid w:val="00EE1B14"/>
    <w:rsid w:val="00F6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75B50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BF7C67"/>
    <w:pPr>
      <w:keepNext/>
      <w:keepLines/>
      <w:widowControl/>
      <w:suppressAutoHyphens w:val="0"/>
      <w:spacing w:before="24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FNum21">
    <w:name w:val="RTF_Num 2 1"/>
    <w:rPr>
      <w:rFonts w:cs="Times New Roman"/>
    </w:rPr>
  </w:style>
  <w:style w:type="character" w:customStyle="1" w:styleId="RTFNum22">
    <w:name w:val="RTF_Num 2 2"/>
    <w:rPr>
      <w:rFonts w:cs="Times New Roman"/>
    </w:rPr>
  </w:style>
  <w:style w:type="character" w:customStyle="1" w:styleId="RTFNum23">
    <w:name w:val="RTF_Num 2 3"/>
    <w:rPr>
      <w:rFonts w:cs="Times New Roman"/>
    </w:rPr>
  </w:style>
  <w:style w:type="character" w:customStyle="1" w:styleId="RTFNum24">
    <w:name w:val="RTF_Num 2 4"/>
    <w:rPr>
      <w:rFonts w:cs="Times New Roman"/>
    </w:rPr>
  </w:style>
  <w:style w:type="character" w:customStyle="1" w:styleId="RTFNum25">
    <w:name w:val="RTF_Num 2 5"/>
    <w:rPr>
      <w:rFonts w:cs="Times New Roman"/>
    </w:rPr>
  </w:style>
  <w:style w:type="character" w:customStyle="1" w:styleId="RTFNum26">
    <w:name w:val="RTF_Num 2 6"/>
    <w:rPr>
      <w:rFonts w:cs="Times New Roman"/>
    </w:rPr>
  </w:style>
  <w:style w:type="character" w:customStyle="1" w:styleId="RTFNum27">
    <w:name w:val="RTF_Num 2 7"/>
    <w:rPr>
      <w:rFonts w:cs="Times New Roman"/>
    </w:rPr>
  </w:style>
  <w:style w:type="character" w:customStyle="1" w:styleId="RTFNum28">
    <w:name w:val="RTF_Num 2 8"/>
    <w:rPr>
      <w:rFonts w:cs="Times New Roman"/>
    </w:rPr>
  </w:style>
  <w:style w:type="character" w:customStyle="1" w:styleId="RTFNum29">
    <w:name w:val="RTF_Num 2 9"/>
    <w:rPr>
      <w:rFonts w:cs="Times New Roman"/>
    </w:rPr>
  </w:style>
  <w:style w:type="character" w:customStyle="1" w:styleId="RTFNum31">
    <w:name w:val="RTF_Num 3 1"/>
    <w:rPr>
      <w:rFonts w:cs="Times New Roman"/>
    </w:rPr>
  </w:style>
  <w:style w:type="character" w:customStyle="1" w:styleId="RTFNum32">
    <w:name w:val="RTF_Num 3 2"/>
    <w:rPr>
      <w:rFonts w:cs="Times New Roman"/>
    </w:rPr>
  </w:style>
  <w:style w:type="character" w:customStyle="1" w:styleId="RTFNum33">
    <w:name w:val="RTF_Num 3 3"/>
    <w:rPr>
      <w:rFonts w:cs="Times New Roman"/>
    </w:rPr>
  </w:style>
  <w:style w:type="character" w:customStyle="1" w:styleId="RTFNum34">
    <w:name w:val="RTF_Num 3 4"/>
    <w:rPr>
      <w:rFonts w:cs="Times New Roman"/>
    </w:rPr>
  </w:style>
  <w:style w:type="character" w:customStyle="1" w:styleId="RTFNum35">
    <w:name w:val="RTF_Num 3 5"/>
    <w:rPr>
      <w:rFonts w:cs="Times New Roman"/>
    </w:rPr>
  </w:style>
  <w:style w:type="character" w:customStyle="1" w:styleId="RTFNum36">
    <w:name w:val="RTF_Num 3 6"/>
    <w:rPr>
      <w:rFonts w:cs="Times New Roman"/>
    </w:rPr>
  </w:style>
  <w:style w:type="character" w:customStyle="1" w:styleId="RTFNum37">
    <w:name w:val="RTF_Num 3 7"/>
    <w:rPr>
      <w:rFonts w:cs="Times New Roman"/>
    </w:rPr>
  </w:style>
  <w:style w:type="character" w:customStyle="1" w:styleId="RTFNum38">
    <w:name w:val="RTF_Num 3 8"/>
    <w:rPr>
      <w:rFonts w:cs="Times New Roman"/>
    </w:rPr>
  </w:style>
  <w:style w:type="character" w:customStyle="1" w:styleId="RTFNum39">
    <w:name w:val="RTF_Num 3 9"/>
    <w:rPr>
      <w:rFonts w:cs="Times New Roman"/>
    </w:rPr>
  </w:style>
  <w:style w:type="character" w:customStyle="1" w:styleId="RTFNum41">
    <w:name w:val="RTF_Num 4 1"/>
    <w:rPr>
      <w:rFonts w:cs="Times New Roman"/>
    </w:rPr>
  </w:style>
  <w:style w:type="character" w:customStyle="1" w:styleId="RTFNum42">
    <w:name w:val="RTF_Num 4 2"/>
    <w:rPr>
      <w:rFonts w:cs="Times New Roman"/>
    </w:rPr>
  </w:style>
  <w:style w:type="character" w:customStyle="1" w:styleId="RTFNum43">
    <w:name w:val="RTF_Num 4 3"/>
    <w:rPr>
      <w:rFonts w:cs="Times New Roman"/>
    </w:rPr>
  </w:style>
  <w:style w:type="character" w:customStyle="1" w:styleId="RTFNum44">
    <w:name w:val="RTF_Num 4 4"/>
    <w:rPr>
      <w:rFonts w:cs="Times New Roman"/>
    </w:rPr>
  </w:style>
  <w:style w:type="character" w:customStyle="1" w:styleId="RTFNum45">
    <w:name w:val="RTF_Num 4 5"/>
    <w:rPr>
      <w:rFonts w:cs="Times New Roman"/>
    </w:rPr>
  </w:style>
  <w:style w:type="character" w:customStyle="1" w:styleId="RTFNum46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51">
    <w:name w:val="RTF_Num 5 1"/>
    <w:rPr>
      <w:rFonts w:cs="Times New Roman"/>
    </w:rPr>
  </w:style>
  <w:style w:type="character" w:customStyle="1" w:styleId="RTFNum52">
    <w:name w:val="RTF_Num 5 2"/>
    <w:rPr>
      <w:rFonts w:cs="Times New Roman"/>
    </w:rPr>
  </w:style>
  <w:style w:type="character" w:customStyle="1" w:styleId="RTFNum53">
    <w:name w:val="RTF_Num 5 3"/>
    <w:rPr>
      <w:rFonts w:cs="Times New Roman"/>
    </w:rPr>
  </w:style>
  <w:style w:type="character" w:customStyle="1" w:styleId="RTFNum54">
    <w:name w:val="RTF_Num 5 4"/>
    <w:rPr>
      <w:rFonts w:cs="Times New Roman"/>
    </w:rPr>
  </w:style>
  <w:style w:type="character" w:customStyle="1" w:styleId="RTFNum55">
    <w:name w:val="RTF_Num 5 5"/>
    <w:rPr>
      <w:rFonts w:cs="Times New Roman"/>
    </w:rPr>
  </w:style>
  <w:style w:type="character" w:customStyle="1" w:styleId="RTFNum56">
    <w:name w:val="RTF_Num 5 6"/>
    <w:rPr>
      <w:rFonts w:cs="Times New Roman"/>
    </w:rPr>
  </w:style>
  <w:style w:type="character" w:customStyle="1" w:styleId="RTFNum57">
    <w:name w:val="RTF_Num 5 7"/>
    <w:rPr>
      <w:rFonts w:cs="Times New Roman"/>
    </w:rPr>
  </w:style>
  <w:style w:type="character" w:customStyle="1" w:styleId="RTFNum58">
    <w:name w:val="RTF_Num 5 8"/>
    <w:rPr>
      <w:rFonts w:cs="Times New Roman"/>
    </w:rPr>
  </w:style>
  <w:style w:type="character" w:customStyle="1" w:styleId="RTFNum59">
    <w:name w:val="RTF_Num 5 9"/>
    <w:rPr>
      <w:rFonts w:cs="Times New Roman"/>
    </w:rPr>
  </w:style>
  <w:style w:type="character" w:customStyle="1" w:styleId="RTFNum61">
    <w:name w:val="RTF_Num 6 1"/>
    <w:rPr>
      <w:rFonts w:cs="Times New Roman"/>
    </w:rPr>
  </w:style>
  <w:style w:type="character" w:customStyle="1" w:styleId="RTFNum62">
    <w:name w:val="RTF_Num 6 2"/>
    <w:rPr>
      <w:rFonts w:cs="Times New Roman"/>
    </w:rPr>
  </w:style>
  <w:style w:type="character" w:customStyle="1" w:styleId="RTFNum63">
    <w:name w:val="RTF_Num 6 3"/>
    <w:rPr>
      <w:rFonts w:cs="Times New Roman"/>
    </w:rPr>
  </w:style>
  <w:style w:type="character" w:customStyle="1" w:styleId="RTFNum64">
    <w:name w:val="RTF_Num 6 4"/>
    <w:rPr>
      <w:rFonts w:cs="Times New Roman"/>
    </w:rPr>
  </w:style>
  <w:style w:type="character" w:customStyle="1" w:styleId="RTFNum65">
    <w:name w:val="RTF_Num 6 5"/>
    <w:rPr>
      <w:rFonts w:cs="Times New Roman"/>
    </w:rPr>
  </w:style>
  <w:style w:type="character" w:customStyle="1" w:styleId="RTFNum66">
    <w:name w:val="RTF_Num 6 6"/>
    <w:rPr>
      <w:rFonts w:cs="Times New Roman"/>
    </w:rPr>
  </w:style>
  <w:style w:type="character" w:customStyle="1" w:styleId="RTFNum67">
    <w:name w:val="RTF_Num 6 7"/>
    <w:rPr>
      <w:rFonts w:cs="Times New Roman"/>
    </w:rPr>
  </w:style>
  <w:style w:type="character" w:customStyle="1" w:styleId="RTFNum68">
    <w:name w:val="RTF_Num 6 8"/>
    <w:rPr>
      <w:rFonts w:cs="Times New Roman"/>
    </w:rPr>
  </w:style>
  <w:style w:type="character" w:customStyle="1" w:styleId="RTFNum69">
    <w:name w:val="RTF_Num 6 9"/>
    <w:rPr>
      <w:rFonts w:cs="Times New Roman"/>
    </w:rPr>
  </w:style>
  <w:style w:type="character" w:customStyle="1" w:styleId="RTFNum71">
    <w:name w:val="RTF_Num 7 1"/>
    <w:rPr>
      <w:rFonts w:cs="Times New Roman"/>
    </w:rPr>
  </w:style>
  <w:style w:type="character" w:customStyle="1" w:styleId="RTFNum72">
    <w:name w:val="RTF_Num 7 2"/>
    <w:rPr>
      <w:rFonts w:cs="Times New Roman"/>
    </w:rPr>
  </w:style>
  <w:style w:type="character" w:customStyle="1" w:styleId="RTFNum73">
    <w:name w:val="RTF_Num 7 3"/>
    <w:rPr>
      <w:rFonts w:cs="Times New Roman"/>
    </w:rPr>
  </w:style>
  <w:style w:type="character" w:customStyle="1" w:styleId="RTFNum74">
    <w:name w:val="RTF_Num 7 4"/>
    <w:rPr>
      <w:rFonts w:cs="Times New Roman"/>
    </w:rPr>
  </w:style>
  <w:style w:type="character" w:customStyle="1" w:styleId="RTFNum75">
    <w:name w:val="RTF_Num 7 5"/>
    <w:rPr>
      <w:rFonts w:cs="Times New Roman"/>
    </w:rPr>
  </w:style>
  <w:style w:type="character" w:customStyle="1" w:styleId="RTFNum76">
    <w:name w:val="RTF_Num 7 6"/>
    <w:rPr>
      <w:rFonts w:cs="Times New Roman"/>
    </w:rPr>
  </w:style>
  <w:style w:type="character" w:customStyle="1" w:styleId="RTFNum77">
    <w:name w:val="RTF_Num 7 7"/>
    <w:rPr>
      <w:rFonts w:cs="Times New Roman"/>
    </w:rPr>
  </w:style>
  <w:style w:type="character" w:customStyle="1" w:styleId="RTFNum78">
    <w:name w:val="RTF_Num 7 8"/>
    <w:rPr>
      <w:rFonts w:cs="Times New Roman"/>
    </w:rPr>
  </w:style>
  <w:style w:type="character" w:customStyle="1" w:styleId="RTFNum79">
    <w:name w:val="RTF_Num 7 9"/>
    <w:rPr>
      <w:rFonts w:cs="Times New Roman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RTFNum91">
    <w:name w:val="RTF_Num 9 1"/>
    <w:rPr>
      <w:rFonts w:cs="Times New Roman"/>
    </w:rPr>
  </w:style>
  <w:style w:type="character" w:customStyle="1" w:styleId="RTFNum92">
    <w:name w:val="RTF_Num 9 2"/>
    <w:rPr>
      <w:rFonts w:cs="Times New Roman"/>
    </w:rPr>
  </w:style>
  <w:style w:type="character" w:customStyle="1" w:styleId="RTFNum93">
    <w:name w:val="RTF_Num 9 3"/>
    <w:rPr>
      <w:rFonts w:cs="Times New Roman"/>
    </w:rPr>
  </w:style>
  <w:style w:type="character" w:customStyle="1" w:styleId="RTFNum94">
    <w:name w:val="RTF_Num 9 4"/>
    <w:rPr>
      <w:rFonts w:cs="Times New Roman"/>
    </w:rPr>
  </w:style>
  <w:style w:type="character" w:customStyle="1" w:styleId="RTFNum95">
    <w:name w:val="RTF_Num 9 5"/>
    <w:rPr>
      <w:rFonts w:cs="Times New Roman"/>
    </w:rPr>
  </w:style>
  <w:style w:type="character" w:customStyle="1" w:styleId="RTFNum96">
    <w:name w:val="RTF_Num 9 6"/>
    <w:rPr>
      <w:rFonts w:cs="Times New Roman"/>
    </w:rPr>
  </w:style>
  <w:style w:type="character" w:customStyle="1" w:styleId="RTFNum97">
    <w:name w:val="RTF_Num 9 7"/>
    <w:rPr>
      <w:rFonts w:cs="Times New Roman"/>
    </w:rPr>
  </w:style>
  <w:style w:type="character" w:customStyle="1" w:styleId="RTFNum98">
    <w:name w:val="RTF_Num 9 8"/>
    <w:rPr>
      <w:rFonts w:cs="Times New Roman"/>
    </w:rPr>
  </w:style>
  <w:style w:type="character" w:customStyle="1" w:styleId="RTFNum99">
    <w:name w:val="RTF_Num 9 9"/>
    <w:rPr>
      <w:rFonts w:cs="Times New Roman"/>
    </w:rPr>
  </w:style>
  <w:style w:type="character" w:customStyle="1" w:styleId="RTFNum101">
    <w:name w:val="RTF_Num 10 1"/>
    <w:rPr>
      <w:rFonts w:cs="Times New Roman"/>
    </w:rPr>
  </w:style>
  <w:style w:type="character" w:customStyle="1" w:styleId="RTFNum102">
    <w:name w:val="RTF_Num 10 2"/>
    <w:rPr>
      <w:rFonts w:cs="Times New Roman"/>
    </w:rPr>
  </w:style>
  <w:style w:type="character" w:customStyle="1" w:styleId="RTFNum103">
    <w:name w:val="RTF_Num 10 3"/>
    <w:rPr>
      <w:rFonts w:cs="Times New Roman"/>
    </w:rPr>
  </w:style>
  <w:style w:type="character" w:customStyle="1" w:styleId="RTFNum104">
    <w:name w:val="RTF_Num 10 4"/>
    <w:rPr>
      <w:rFonts w:cs="Times New Roman"/>
    </w:rPr>
  </w:style>
  <w:style w:type="character" w:customStyle="1" w:styleId="RTFNum105">
    <w:name w:val="RTF_Num 10 5"/>
    <w:rPr>
      <w:rFonts w:cs="Times New Roman"/>
    </w:rPr>
  </w:style>
  <w:style w:type="character" w:customStyle="1" w:styleId="RTFNum106">
    <w:name w:val="RTF_Num 10 6"/>
    <w:rPr>
      <w:rFonts w:cs="Times New Roman"/>
    </w:rPr>
  </w:style>
  <w:style w:type="character" w:customStyle="1" w:styleId="RTFNum107">
    <w:name w:val="RTF_Num 10 7"/>
    <w:rPr>
      <w:rFonts w:cs="Times New Roman"/>
    </w:rPr>
  </w:style>
  <w:style w:type="character" w:customStyle="1" w:styleId="RTFNum108">
    <w:name w:val="RTF_Num 10 8"/>
    <w:rPr>
      <w:rFonts w:cs="Times New Roman"/>
    </w:rPr>
  </w:style>
  <w:style w:type="character" w:customStyle="1" w:styleId="RTFNum109">
    <w:name w:val="RTF_Num 10 9"/>
    <w:rPr>
      <w:rFonts w:cs="Times New Roman"/>
    </w:rPr>
  </w:style>
  <w:style w:type="character" w:customStyle="1" w:styleId="RTFNum111">
    <w:name w:val="RTF_Num 11 1"/>
    <w:rPr>
      <w:rFonts w:cs="Times New Roman"/>
    </w:rPr>
  </w:style>
  <w:style w:type="character" w:customStyle="1" w:styleId="RTFNum112">
    <w:name w:val="RTF_Num 11 2"/>
    <w:rPr>
      <w:rFonts w:cs="Times New Roman"/>
    </w:rPr>
  </w:style>
  <w:style w:type="character" w:customStyle="1" w:styleId="RTFNum113">
    <w:name w:val="RTF_Num 11 3"/>
    <w:rPr>
      <w:rFonts w:cs="Times New Roman"/>
    </w:rPr>
  </w:style>
  <w:style w:type="character" w:customStyle="1" w:styleId="RTFNum114">
    <w:name w:val="RTF_Num 11 4"/>
    <w:rPr>
      <w:rFonts w:cs="Times New Roman"/>
    </w:rPr>
  </w:style>
  <w:style w:type="character" w:customStyle="1" w:styleId="RTFNum115">
    <w:name w:val="RTF_Num 11 5"/>
    <w:rPr>
      <w:rFonts w:cs="Times New Roman"/>
    </w:rPr>
  </w:style>
  <w:style w:type="character" w:customStyle="1" w:styleId="RTFNum116">
    <w:name w:val="RTF_Num 11 6"/>
    <w:rPr>
      <w:rFonts w:cs="Times New Roman"/>
    </w:rPr>
  </w:style>
  <w:style w:type="character" w:customStyle="1" w:styleId="RTFNum117">
    <w:name w:val="RTF_Num 11 7"/>
    <w:rPr>
      <w:rFonts w:cs="Times New Roman"/>
    </w:rPr>
  </w:style>
  <w:style w:type="character" w:customStyle="1" w:styleId="RTFNum118">
    <w:name w:val="RTF_Num 11 8"/>
    <w:rPr>
      <w:rFonts w:cs="Times New Roman"/>
    </w:rPr>
  </w:style>
  <w:style w:type="character" w:customStyle="1" w:styleId="RTFNum119">
    <w:name w:val="RTF_Num 11 9"/>
    <w:rPr>
      <w:rFonts w:cs="Times New Roman"/>
    </w:rPr>
  </w:style>
  <w:style w:type="character" w:customStyle="1" w:styleId="RTFNum121">
    <w:name w:val="RTF_Num 12 1"/>
    <w:rPr>
      <w:rFonts w:cs="Times New Roman"/>
    </w:rPr>
  </w:style>
  <w:style w:type="character" w:customStyle="1" w:styleId="RTFNum122">
    <w:name w:val="RTF_Num 12 2"/>
    <w:rPr>
      <w:rFonts w:cs="Times New Roman"/>
    </w:rPr>
  </w:style>
  <w:style w:type="character" w:customStyle="1" w:styleId="RTFNum123">
    <w:name w:val="RTF_Num 12 3"/>
    <w:rPr>
      <w:rFonts w:cs="Times New Roman"/>
    </w:rPr>
  </w:style>
  <w:style w:type="character" w:customStyle="1" w:styleId="RTFNum124">
    <w:name w:val="RTF_Num 12 4"/>
    <w:rPr>
      <w:rFonts w:cs="Times New Roman"/>
    </w:rPr>
  </w:style>
  <w:style w:type="character" w:customStyle="1" w:styleId="RTFNum125">
    <w:name w:val="RTF_Num 12 5"/>
    <w:rPr>
      <w:rFonts w:cs="Times New Roman"/>
    </w:rPr>
  </w:style>
  <w:style w:type="character" w:customStyle="1" w:styleId="RTFNum126">
    <w:name w:val="RTF_Num 12 6"/>
    <w:rPr>
      <w:rFonts w:cs="Times New Roman"/>
    </w:rPr>
  </w:style>
  <w:style w:type="character" w:customStyle="1" w:styleId="RTFNum127">
    <w:name w:val="RTF_Num 12 7"/>
    <w:rPr>
      <w:rFonts w:cs="Times New Roman"/>
    </w:rPr>
  </w:style>
  <w:style w:type="character" w:customStyle="1" w:styleId="RTFNum128">
    <w:name w:val="RTF_Num 12 8"/>
    <w:rPr>
      <w:rFonts w:cs="Times New Roman"/>
    </w:rPr>
  </w:style>
  <w:style w:type="character" w:customStyle="1" w:styleId="RTFNum129">
    <w:name w:val="RTF_Num 12 9"/>
    <w:rPr>
      <w:rFonts w:cs="Times New Roman"/>
    </w:rPr>
  </w:style>
  <w:style w:type="character" w:customStyle="1" w:styleId="RTFNum131">
    <w:name w:val="RTF_Num 13 1"/>
    <w:rPr>
      <w:rFonts w:cs="Times New Roman"/>
    </w:rPr>
  </w:style>
  <w:style w:type="character" w:customStyle="1" w:styleId="RTFNum132">
    <w:name w:val="RTF_Num 13 2"/>
    <w:rPr>
      <w:rFonts w:cs="Times New Roman"/>
    </w:rPr>
  </w:style>
  <w:style w:type="character" w:customStyle="1" w:styleId="RTFNum133">
    <w:name w:val="RTF_Num 13 3"/>
    <w:rPr>
      <w:rFonts w:cs="Times New Roman"/>
    </w:rPr>
  </w:style>
  <w:style w:type="character" w:customStyle="1" w:styleId="RTFNum134">
    <w:name w:val="RTF_Num 13 4"/>
    <w:rPr>
      <w:rFonts w:cs="Times New Roman"/>
    </w:rPr>
  </w:style>
  <w:style w:type="character" w:customStyle="1" w:styleId="RTFNum135">
    <w:name w:val="RTF_Num 13 5"/>
    <w:rPr>
      <w:rFonts w:cs="Times New Roman"/>
    </w:rPr>
  </w:style>
  <w:style w:type="character" w:customStyle="1" w:styleId="RTFNum136">
    <w:name w:val="RTF_Num 13 6"/>
    <w:rPr>
      <w:rFonts w:cs="Times New Roman"/>
    </w:rPr>
  </w:style>
  <w:style w:type="character" w:customStyle="1" w:styleId="RTFNum137">
    <w:name w:val="RTF_Num 13 7"/>
    <w:rPr>
      <w:rFonts w:cs="Times New Roman"/>
    </w:rPr>
  </w:style>
  <w:style w:type="character" w:customStyle="1" w:styleId="RTFNum138">
    <w:name w:val="RTF_Num 13 8"/>
    <w:rPr>
      <w:rFonts w:cs="Times New Roman"/>
    </w:rPr>
  </w:style>
  <w:style w:type="character" w:customStyle="1" w:styleId="RTFNum139">
    <w:name w:val="RTF_Num 13 9"/>
    <w:rPr>
      <w:rFonts w:cs="Times New Roman"/>
    </w:rPr>
  </w:style>
  <w:style w:type="character" w:customStyle="1" w:styleId="RTFNum141">
    <w:name w:val="RTF_Num 14 1"/>
    <w:rPr>
      <w:rFonts w:cs="Times New Roman"/>
    </w:rPr>
  </w:style>
  <w:style w:type="character" w:customStyle="1" w:styleId="RTFNum142">
    <w:name w:val="RTF_Num 14 2"/>
    <w:rPr>
      <w:rFonts w:cs="Times New Roman"/>
    </w:rPr>
  </w:style>
  <w:style w:type="character" w:customStyle="1" w:styleId="RTFNum143">
    <w:name w:val="RTF_Num 14 3"/>
    <w:rPr>
      <w:rFonts w:cs="Times New Roman"/>
    </w:rPr>
  </w:style>
  <w:style w:type="character" w:customStyle="1" w:styleId="RTFNum144">
    <w:name w:val="RTF_Num 14 4"/>
    <w:rPr>
      <w:rFonts w:cs="Times New Roman"/>
    </w:rPr>
  </w:style>
  <w:style w:type="character" w:customStyle="1" w:styleId="RTFNum145">
    <w:name w:val="RTF_Num 14 5"/>
    <w:rPr>
      <w:rFonts w:cs="Times New Roman"/>
    </w:rPr>
  </w:style>
  <w:style w:type="character" w:customStyle="1" w:styleId="RTFNum146">
    <w:name w:val="RTF_Num 14 6"/>
    <w:rPr>
      <w:rFonts w:cs="Times New Roman"/>
    </w:rPr>
  </w:style>
  <w:style w:type="character" w:customStyle="1" w:styleId="RTFNum147">
    <w:name w:val="RTF_Num 14 7"/>
    <w:rPr>
      <w:rFonts w:cs="Times New Roman"/>
    </w:rPr>
  </w:style>
  <w:style w:type="character" w:customStyle="1" w:styleId="RTFNum148">
    <w:name w:val="RTF_Num 14 8"/>
    <w:rPr>
      <w:rFonts w:cs="Times New Roman"/>
    </w:rPr>
  </w:style>
  <w:style w:type="character" w:customStyle="1" w:styleId="RTFNum149">
    <w:name w:val="RTF_Num 14 9"/>
    <w:rPr>
      <w:rFonts w:cs="Times New Roman"/>
    </w:rPr>
  </w:style>
  <w:style w:type="character" w:customStyle="1" w:styleId="RTFNum151">
    <w:name w:val="RTF_Num 15 1"/>
    <w:rPr>
      <w:rFonts w:cs="Times New Roman"/>
    </w:rPr>
  </w:style>
  <w:style w:type="character" w:customStyle="1" w:styleId="RTFNum152">
    <w:name w:val="RTF_Num 15 2"/>
    <w:rPr>
      <w:rFonts w:cs="Times New Roman"/>
    </w:rPr>
  </w:style>
  <w:style w:type="character" w:customStyle="1" w:styleId="RTFNum153">
    <w:name w:val="RTF_Num 15 3"/>
    <w:rPr>
      <w:rFonts w:cs="Times New Roman"/>
    </w:rPr>
  </w:style>
  <w:style w:type="character" w:customStyle="1" w:styleId="RTFNum154">
    <w:name w:val="RTF_Num 15 4"/>
    <w:rPr>
      <w:rFonts w:cs="Times New Roman"/>
    </w:rPr>
  </w:style>
  <w:style w:type="character" w:customStyle="1" w:styleId="RTFNum155">
    <w:name w:val="RTF_Num 15 5"/>
    <w:rPr>
      <w:rFonts w:cs="Times New Roman"/>
    </w:rPr>
  </w:style>
  <w:style w:type="character" w:customStyle="1" w:styleId="RTFNum156">
    <w:name w:val="RTF_Num 15 6"/>
    <w:rPr>
      <w:rFonts w:cs="Times New Roman"/>
    </w:rPr>
  </w:style>
  <w:style w:type="character" w:customStyle="1" w:styleId="RTFNum157">
    <w:name w:val="RTF_Num 15 7"/>
    <w:rPr>
      <w:rFonts w:cs="Times New Roman"/>
    </w:rPr>
  </w:style>
  <w:style w:type="character" w:customStyle="1" w:styleId="RTFNum158">
    <w:name w:val="RTF_Num 15 8"/>
    <w:rPr>
      <w:rFonts w:cs="Times New Roman"/>
    </w:rPr>
  </w:style>
  <w:style w:type="character" w:customStyle="1" w:styleId="RTFNum159">
    <w:name w:val="RTF_Num 15 9"/>
    <w:rPr>
      <w:rFonts w:cs="Times New Roman"/>
    </w:rPr>
  </w:style>
  <w:style w:type="character" w:customStyle="1" w:styleId="RTFNum161">
    <w:name w:val="RTF_Num 16 1"/>
    <w:rPr>
      <w:rFonts w:cs="Times New Roman"/>
    </w:rPr>
  </w:style>
  <w:style w:type="character" w:customStyle="1" w:styleId="RTFNum162">
    <w:name w:val="RTF_Num 16 2"/>
    <w:rPr>
      <w:rFonts w:cs="Times New Roman"/>
    </w:rPr>
  </w:style>
  <w:style w:type="character" w:customStyle="1" w:styleId="RTFNum163">
    <w:name w:val="RTF_Num 16 3"/>
    <w:rPr>
      <w:rFonts w:cs="Times New Roman"/>
    </w:rPr>
  </w:style>
  <w:style w:type="character" w:customStyle="1" w:styleId="RTFNum164">
    <w:name w:val="RTF_Num 16 4"/>
    <w:rPr>
      <w:rFonts w:cs="Times New Roman"/>
    </w:rPr>
  </w:style>
  <w:style w:type="character" w:customStyle="1" w:styleId="RTFNum165">
    <w:name w:val="RTF_Num 16 5"/>
    <w:rPr>
      <w:rFonts w:cs="Times New Roman"/>
    </w:rPr>
  </w:style>
  <w:style w:type="character" w:customStyle="1" w:styleId="RTFNum166">
    <w:name w:val="RTF_Num 16 6"/>
    <w:rPr>
      <w:rFonts w:cs="Times New Roman"/>
    </w:rPr>
  </w:style>
  <w:style w:type="character" w:customStyle="1" w:styleId="RTFNum167">
    <w:name w:val="RTF_Num 16 7"/>
    <w:rPr>
      <w:rFonts w:cs="Times New Roman"/>
    </w:rPr>
  </w:style>
  <w:style w:type="character" w:customStyle="1" w:styleId="RTFNum168">
    <w:name w:val="RTF_Num 16 8"/>
    <w:rPr>
      <w:rFonts w:cs="Times New Roman"/>
    </w:rPr>
  </w:style>
  <w:style w:type="character" w:customStyle="1" w:styleId="RTFNum169">
    <w:name w:val="RTF_Num 16 9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</w:style>
  <w:style w:type="character" w:customStyle="1" w:styleId="Heading2Char">
    <w:name w:val="Heading 2 Char"/>
    <w:basedOn w:val="DefaultParagraphFont"/>
  </w:style>
  <w:style w:type="character" w:customStyle="1" w:styleId="TitleChar">
    <w:name w:val="Title Char"/>
    <w:basedOn w:val="DefaultParagraphFont"/>
  </w:style>
  <w:style w:type="character" w:customStyle="1" w:styleId="DocumentMapChar">
    <w:name w:val="Document Map Char"/>
    <w:basedOn w:val="DefaultParagraphFont"/>
  </w:style>
  <w:style w:type="character" w:customStyle="1" w:styleId="SubtitleChar">
    <w:name w:val="Subtitle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</w:style>
  <w:style w:type="character" w:customStyle="1" w:styleId="RTFNum201">
    <w:name w:val="RTF_Num 20 1"/>
    <w:rPr>
      <w:rFonts w:cs="Times New Roman"/>
    </w:rPr>
  </w:style>
  <w:style w:type="character" w:customStyle="1" w:styleId="RTFNum202">
    <w:name w:val="RTF_Num 20 2"/>
    <w:rPr>
      <w:rFonts w:cs="Times New Roman"/>
    </w:rPr>
  </w:style>
  <w:style w:type="character" w:customStyle="1" w:styleId="RTFNum203">
    <w:name w:val="RTF_Num 20 3"/>
    <w:rPr>
      <w:rFonts w:cs="Times New Roman"/>
    </w:rPr>
  </w:style>
  <w:style w:type="character" w:customStyle="1" w:styleId="RTFNum204">
    <w:name w:val="RTF_Num 20 4"/>
    <w:rPr>
      <w:rFonts w:cs="Times New Roman"/>
    </w:rPr>
  </w:style>
  <w:style w:type="character" w:customStyle="1" w:styleId="RTFNum205">
    <w:name w:val="RTF_Num 20 5"/>
    <w:rPr>
      <w:rFonts w:cs="Times New Roman"/>
    </w:rPr>
  </w:style>
  <w:style w:type="character" w:customStyle="1" w:styleId="RTFNum206">
    <w:name w:val="RTF_Num 20 6"/>
    <w:rPr>
      <w:rFonts w:cs="Times New Roman"/>
    </w:rPr>
  </w:style>
  <w:style w:type="character" w:customStyle="1" w:styleId="RTFNum207">
    <w:name w:val="RTF_Num 20 7"/>
    <w:rPr>
      <w:rFonts w:cs="Times New Roman"/>
    </w:rPr>
  </w:style>
  <w:style w:type="character" w:customStyle="1" w:styleId="RTFNum208">
    <w:name w:val="RTF_Num 20 8"/>
    <w:rPr>
      <w:rFonts w:cs="Times New Roman"/>
    </w:rPr>
  </w:style>
  <w:style w:type="character" w:customStyle="1" w:styleId="RTFNum209">
    <w:name w:val="RTF_Num 20 9"/>
    <w:rPr>
      <w:rFonts w:cs="Times New Roman"/>
    </w:rPr>
  </w:style>
  <w:style w:type="character" w:customStyle="1" w:styleId="RTFNum191">
    <w:name w:val="RTF_Num 19 1"/>
    <w:rPr>
      <w:rFonts w:cs="Times New Roman"/>
    </w:rPr>
  </w:style>
  <w:style w:type="character" w:customStyle="1" w:styleId="RTFNum192">
    <w:name w:val="RTF_Num 19 2"/>
    <w:rPr>
      <w:rFonts w:cs="Times New Roman"/>
    </w:rPr>
  </w:style>
  <w:style w:type="character" w:customStyle="1" w:styleId="RTFNum193">
    <w:name w:val="RTF_Num 19 3"/>
    <w:rPr>
      <w:rFonts w:cs="Times New Roman"/>
    </w:rPr>
  </w:style>
  <w:style w:type="character" w:customStyle="1" w:styleId="RTFNum194">
    <w:name w:val="RTF_Num 19 4"/>
    <w:rPr>
      <w:rFonts w:cs="Times New Roman"/>
    </w:rPr>
  </w:style>
  <w:style w:type="character" w:customStyle="1" w:styleId="RTFNum195">
    <w:name w:val="RTF_Num 19 5"/>
    <w:rPr>
      <w:rFonts w:cs="Times New Roman"/>
    </w:rPr>
  </w:style>
  <w:style w:type="character" w:customStyle="1" w:styleId="RTFNum196">
    <w:name w:val="RTF_Num 19 6"/>
    <w:rPr>
      <w:rFonts w:cs="Times New Roman"/>
    </w:rPr>
  </w:style>
  <w:style w:type="character" w:customStyle="1" w:styleId="RTFNum197">
    <w:name w:val="RTF_Num 19 7"/>
    <w:rPr>
      <w:rFonts w:cs="Times New Roman"/>
    </w:rPr>
  </w:style>
  <w:style w:type="character" w:customStyle="1" w:styleId="RTFNum198">
    <w:name w:val="RTF_Num 19 8"/>
    <w:rPr>
      <w:rFonts w:cs="Times New Roman"/>
    </w:rPr>
  </w:style>
  <w:style w:type="character" w:customStyle="1" w:styleId="RTFNum199">
    <w:name w:val="RTF_Num 19 9"/>
    <w:rPr>
      <w:rFonts w:cs="Times New Roman"/>
    </w:rPr>
  </w:style>
  <w:style w:type="character" w:customStyle="1" w:styleId="RTFNum221">
    <w:name w:val="RTF_Num 22 1"/>
  </w:style>
  <w:style w:type="character" w:customStyle="1" w:styleId="RTFNum222">
    <w:name w:val="RTF_Num 22 2"/>
    <w:rPr>
      <w:rFonts w:cs="Times New Roman"/>
    </w:rPr>
  </w:style>
  <w:style w:type="character" w:customStyle="1" w:styleId="RTFNum223">
    <w:name w:val="RTF_Num 22 3"/>
    <w:rPr>
      <w:rFonts w:cs="Times New Roman"/>
    </w:rPr>
  </w:style>
  <w:style w:type="character" w:customStyle="1" w:styleId="RTFNum224">
    <w:name w:val="RTF_Num 22 4"/>
    <w:rPr>
      <w:rFonts w:cs="Times New Roman"/>
    </w:rPr>
  </w:style>
  <w:style w:type="character" w:customStyle="1" w:styleId="RTFNum225">
    <w:name w:val="RTF_Num 22 5"/>
    <w:rPr>
      <w:rFonts w:cs="Times New Roman"/>
    </w:rPr>
  </w:style>
  <w:style w:type="character" w:customStyle="1" w:styleId="RTFNum226">
    <w:name w:val="RTF_Num 22 6"/>
    <w:rPr>
      <w:rFonts w:cs="Times New Roman"/>
    </w:rPr>
  </w:style>
  <w:style w:type="character" w:customStyle="1" w:styleId="RTFNum227">
    <w:name w:val="RTF_Num 22 7"/>
    <w:rPr>
      <w:rFonts w:cs="Times New Roman"/>
    </w:rPr>
  </w:style>
  <w:style w:type="character" w:customStyle="1" w:styleId="RTFNum228">
    <w:name w:val="RTF_Num 22 8"/>
    <w:rPr>
      <w:rFonts w:cs="Times New Roman"/>
    </w:rPr>
  </w:style>
  <w:style w:type="character" w:customStyle="1" w:styleId="RTFNum229">
    <w:name w:val="RTF_Num 22 9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Heading11">
    <w:name w:val="Heading 11"/>
    <w:basedOn w:val="Normal"/>
    <w:next w:val="Normal"/>
    <w:pPr>
      <w:keepNext/>
      <w:jc w:val="center"/>
    </w:pPr>
  </w:style>
  <w:style w:type="paragraph" w:customStyle="1" w:styleId="Heading21">
    <w:name w:val="Heading 21"/>
    <w:basedOn w:val="Normal"/>
    <w:next w:val="Normal"/>
    <w:pPr>
      <w:keepNext/>
      <w:spacing w:before="240" w:after="60"/>
    </w:pPr>
  </w:style>
  <w:style w:type="paragraph" w:styleId="Title">
    <w:name w:val="Title"/>
    <w:basedOn w:val="Normal"/>
    <w:next w:val="Subtitle"/>
    <w:qFormat/>
    <w:pPr>
      <w:jc w:val="center"/>
    </w:pPr>
    <w:rPr>
      <w:b/>
      <w:bCs/>
    </w:rPr>
  </w:style>
  <w:style w:type="paragraph" w:styleId="Subtitle">
    <w:name w:val="Subtitle"/>
    <w:basedOn w:val="Normal"/>
    <w:next w:val="BodyText"/>
    <w:qFormat/>
    <w:pPr>
      <w:jc w:val="center"/>
    </w:pPr>
  </w:style>
  <w:style w:type="paragraph" w:styleId="DocumentMap">
    <w:name w:val="Document Map"/>
    <w:basedOn w:val="Normal"/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Header1">
    <w:name w:val="Header1"/>
    <w:basedOn w:val="Normal"/>
    <w:pPr>
      <w:tabs>
        <w:tab w:val="center" w:pos="4680"/>
        <w:tab w:val="right" w:pos="9360"/>
      </w:tabs>
    </w:pPr>
  </w:style>
  <w:style w:type="paragraph" w:customStyle="1" w:styleId="Footer1">
    <w:name w:val="Footer1"/>
    <w:basedOn w:val="Normal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Heading1Char1">
    <w:name w:val="Heading 1 Char1"/>
    <w:basedOn w:val="DefaultParagraphFont"/>
    <w:uiPriority w:val="9"/>
    <w:rsid w:val="00BF7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</vt:lpstr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</dc:title>
  <dc:subject/>
  <dc:creator>Dale R. Thompson</dc:creator>
  <cp:keywords/>
  <cp:lastModifiedBy>Morgan Maness</cp:lastModifiedBy>
  <cp:revision>4</cp:revision>
  <cp:lastPrinted>2019-11-09T15:56:00Z</cp:lastPrinted>
  <dcterms:created xsi:type="dcterms:W3CDTF">2019-11-14T20:36:00Z</dcterms:created>
  <dcterms:modified xsi:type="dcterms:W3CDTF">2019-12-09T14:56:00Z</dcterms:modified>
</cp:coreProperties>
</file>
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CE38" w14:textId="14CBE1D3" w:rsidR="0091578F" w:rsidRDefault="00221C80" w:rsidP="001E4C36">
      <w:pPr>
        <w:pStyle w:val="Title"/>
      </w:pPr>
      <w:r>
        <w:t>CSCE 3613 Oper</w:t>
      </w:r>
      <w:r w:rsidR="00231A2D">
        <w:t>ating Systems Homework #2</w:t>
      </w:r>
      <w:r w:rsidR="001E4C36">
        <w:t xml:space="preserve"> ver. 4</w:t>
      </w:r>
      <w:r w:rsidR="00456796">
        <w:t>.</w:t>
      </w:r>
      <w:r w:rsidR="001E0C19">
        <w:t>8</w:t>
      </w:r>
    </w:p>
    <w:p w14:paraId="0580A26A" w14:textId="77777777" w:rsidR="0091578F" w:rsidRDefault="0091578F" w:rsidP="004D1180"/>
    <w:p w14:paraId="0F8064F9" w14:textId="1C4EEEC7" w:rsidR="001E4C36" w:rsidRDefault="001E4C36" w:rsidP="001E4C36">
      <w:r>
        <w:t xml:space="preserve">Name: </w:t>
      </w:r>
      <w:r w:rsidR="00F67C31">
        <w:t>Morgan Maness</w:t>
      </w:r>
    </w:p>
    <w:p w14:paraId="32E37814" w14:textId="6F05B8D1" w:rsidR="0091578F" w:rsidRDefault="001E4C36" w:rsidP="001E4C36">
      <w:pPr>
        <w:rPr>
          <w:b/>
          <w:bCs/>
        </w:rPr>
      </w:pPr>
      <w:r>
        <w:t>ID:</w:t>
      </w:r>
      <w:r w:rsidR="004D1180">
        <w:t xml:space="preserve"> </w:t>
      </w:r>
      <w:r w:rsidR="00AF2351">
        <w:t xml:space="preserve">     </w:t>
      </w:r>
      <w:r w:rsidR="00F67C31">
        <w:t>010813680</w:t>
      </w:r>
    </w:p>
    <w:p w14:paraId="5B825A40" w14:textId="77777777" w:rsidR="0091578F" w:rsidRDefault="0091578F" w:rsidP="004D1180"/>
    <w:p w14:paraId="32CD31ED" w14:textId="04203DF5" w:rsidR="0091578F" w:rsidRDefault="004E63EC" w:rsidP="004D1180">
      <w:r>
        <w:t>34</w:t>
      </w:r>
      <w:r w:rsidR="0071244B">
        <w:t xml:space="preserve"> p</w:t>
      </w:r>
      <w:r w:rsidR="00221C80">
        <w:t>oints</w:t>
      </w:r>
    </w:p>
    <w:p w14:paraId="0501216D" w14:textId="0F0316F3" w:rsidR="0091578F" w:rsidRDefault="004E63EC" w:rsidP="004D1180">
      <w:r>
        <w:t>7</w:t>
      </w:r>
      <w:r w:rsidR="00221C80">
        <w:t xml:space="preserve"> questions</w:t>
      </w:r>
      <w:r>
        <w:t>, some with multiple parts</w:t>
      </w:r>
    </w:p>
    <w:p w14:paraId="103DA8DB" w14:textId="28839F8B" w:rsidR="001E4C36" w:rsidRDefault="001E4C36" w:rsidP="001E4C36">
      <w:pPr>
        <w:pStyle w:val="Heading1"/>
      </w:pPr>
      <w:r>
        <w:t>Instructions</w:t>
      </w:r>
    </w:p>
    <w:p w14:paraId="6A13936E" w14:textId="77777777" w:rsidR="00556E43" w:rsidRDefault="00556E43" w:rsidP="00556E43">
      <w:pPr>
        <w:numPr>
          <w:ilvl w:val="0"/>
          <w:numId w:val="4"/>
        </w:numPr>
      </w:pPr>
      <w:r>
        <w:t>Type your work, print it to a *single* PDF, and upload it to Blackboard before the due date and time. It is strongly suggested to use the given document.</w:t>
      </w:r>
    </w:p>
    <w:p w14:paraId="0C0BC1AC" w14:textId="77777777" w:rsidR="00556E43" w:rsidRDefault="00556E43" w:rsidP="00556E43">
      <w:pPr>
        <w:numPr>
          <w:ilvl w:val="0"/>
          <w:numId w:val="4"/>
        </w:numPr>
      </w:pPr>
      <w:r>
        <w:t>Show all of your work. Without proper justification and details of steps, correct answers alone may not carry full credit.</w:t>
      </w:r>
    </w:p>
    <w:p w14:paraId="3A11ADBD" w14:textId="77777777" w:rsidR="00556E43" w:rsidRDefault="00556E43" w:rsidP="00556E43">
      <w:pPr>
        <w:numPr>
          <w:ilvl w:val="0"/>
          <w:numId w:val="4"/>
        </w:numPr>
      </w:pPr>
      <w:r>
        <w:t>-2 points if you do not insert your name and ID at the top of the document.</w:t>
      </w:r>
    </w:p>
    <w:p w14:paraId="534305B9" w14:textId="77777777" w:rsidR="00556E43" w:rsidRDefault="00556E43" w:rsidP="00556E43">
      <w:pPr>
        <w:numPr>
          <w:ilvl w:val="0"/>
          <w:numId w:val="4"/>
        </w:numPr>
      </w:pPr>
      <w:r>
        <w:t>-5 points if it is not typed.</w:t>
      </w:r>
    </w:p>
    <w:p w14:paraId="4D3F70C9" w14:textId="77777777" w:rsidR="00556E43" w:rsidRDefault="00556E43" w:rsidP="00556E43">
      <w:pPr>
        <w:numPr>
          <w:ilvl w:val="0"/>
          <w:numId w:val="4"/>
        </w:numPr>
      </w:pPr>
      <w:r>
        <w:t>-5 points if it is not a PDF file.</w:t>
      </w:r>
    </w:p>
    <w:p w14:paraId="15D69C0C" w14:textId="77777777" w:rsidR="00556E43" w:rsidRDefault="00556E43" w:rsidP="00556E43">
      <w:pPr>
        <w:numPr>
          <w:ilvl w:val="0"/>
          <w:numId w:val="4"/>
        </w:numPr>
      </w:pPr>
      <w:r>
        <w:t xml:space="preserve">-5 points if it is not a single PDF file. Submit one PDF file. Do not submit zip files containing one or more files. </w:t>
      </w:r>
    </w:p>
    <w:p w14:paraId="1B37E612" w14:textId="5AF8D718" w:rsidR="0091578F" w:rsidRDefault="00556E43" w:rsidP="00556E43">
      <w:pPr>
        <w:numPr>
          <w:ilvl w:val="0"/>
          <w:numId w:val="4"/>
        </w:numPr>
      </w:pPr>
      <w:r>
        <w:t>-5 points if you present the worked problems out of order. In other words, please present the problems in the order assigned, 1, 2, 3, …</w:t>
      </w:r>
    </w:p>
    <w:p w14:paraId="1A052344" w14:textId="77777777" w:rsidR="00C71090" w:rsidRDefault="00C71090" w:rsidP="00653F36"/>
    <w:p w14:paraId="2F5BA009" w14:textId="3E3E11F5" w:rsidR="008E4347" w:rsidRDefault="008E4347" w:rsidP="009F7FDD">
      <w:r>
        <w:t>1. (2 pts.) Describe an I/O-bound process.</w:t>
      </w:r>
    </w:p>
    <w:p w14:paraId="69174EFC" w14:textId="77777777" w:rsidR="008E4347" w:rsidRDefault="008E4347" w:rsidP="009F7FDD"/>
    <w:p w14:paraId="37686696" w14:textId="4447E281" w:rsidR="00B56FFF" w:rsidRDefault="004E63EC" w:rsidP="009F7FDD">
      <w:pPr>
        <w:rPr>
          <w:bCs/>
        </w:rPr>
      </w:pPr>
      <w:r w:rsidRPr="004E63EC">
        <w:rPr>
          <w:b/>
        </w:rPr>
        <w:t xml:space="preserve">Answer: </w:t>
      </w:r>
      <w:r w:rsidR="008E18BF">
        <w:rPr>
          <w:bCs/>
        </w:rPr>
        <w:t>An I/O bound process spends more time doing I/O than computations. It typically has many short CPU bursts.</w:t>
      </w:r>
    </w:p>
    <w:p w14:paraId="14C95897" w14:textId="77777777" w:rsidR="008E18BF" w:rsidRPr="008E18BF" w:rsidRDefault="008E18BF" w:rsidP="009F7FDD">
      <w:pPr>
        <w:rPr>
          <w:bCs/>
        </w:rPr>
      </w:pPr>
    </w:p>
    <w:p w14:paraId="323F0C46" w14:textId="47BBAF92" w:rsidR="00B03042" w:rsidRDefault="00B03042" w:rsidP="00B03042">
      <w:r>
        <w:t>2. (5 pts.) Consider the following code segment. Assume the parent processes will not exit until the children processes complete. How many times is “</w:t>
      </w:r>
      <w:r w:rsidR="007C43BE">
        <w:t>Hi</w:t>
      </w:r>
      <w:r>
        <w:t>” printed?</w:t>
      </w:r>
      <w:r w:rsidR="001E0C19">
        <w:t xml:space="preserve"> Sketch a tree of how the processes are created.</w:t>
      </w:r>
    </w:p>
    <w:p w14:paraId="37C6B43E" w14:textId="77777777" w:rsidR="00B03042" w:rsidRDefault="00B03042" w:rsidP="00B03042"/>
    <w:p w14:paraId="5CFD8E0E" w14:textId="62D1DCF6" w:rsidR="00B03042" w:rsidRPr="009E65A0" w:rsidRDefault="00B03042" w:rsidP="00B03042">
      <w:pPr>
        <w:rPr>
          <w:bCs/>
        </w:rPr>
      </w:pPr>
      <w:r w:rsidRPr="004E63EC">
        <w:rPr>
          <w:b/>
        </w:rPr>
        <w:t>Answer:</w:t>
      </w:r>
      <w:r w:rsidR="009E65A0">
        <w:rPr>
          <w:b/>
        </w:rPr>
        <w:t xml:space="preserve"> </w:t>
      </w:r>
      <w:r w:rsidR="009E65A0">
        <w:rPr>
          <w:bCs/>
        </w:rPr>
        <w:t xml:space="preserve">The program will print </w:t>
      </w:r>
      <w:r w:rsidR="00B65C9D">
        <w:rPr>
          <w:bCs/>
        </w:rPr>
        <w:t>Hi 5</w:t>
      </w:r>
      <w:r w:rsidR="009E65A0">
        <w:rPr>
          <w:bCs/>
        </w:rPr>
        <w:t xml:space="preserve"> times</w:t>
      </w:r>
    </w:p>
    <w:p w14:paraId="063F9FA2" w14:textId="77777777" w:rsidR="00B03042" w:rsidRDefault="00B03042" w:rsidP="00B03042"/>
    <w:p w14:paraId="51DBB695" w14:textId="602C9AE6" w:rsidR="00B03042" w:rsidRPr="002C1421" w:rsidRDefault="00B03042" w:rsidP="00FF22C3">
      <w:pPr>
        <w:pStyle w:val="Code"/>
      </w:pPr>
      <w:r w:rsidRPr="002C1421">
        <w:t xml:space="preserve">int </w:t>
      </w:r>
      <w:proofErr w:type="gramStart"/>
      <w:r w:rsidRPr="002C1421">
        <w:t>main(</w:t>
      </w:r>
      <w:proofErr w:type="gramEnd"/>
      <w:r w:rsidRPr="002C1421">
        <w:t>)</w:t>
      </w:r>
    </w:p>
    <w:p w14:paraId="74F85CD3" w14:textId="2A3F4797" w:rsidR="00B03042" w:rsidRPr="002C1421" w:rsidRDefault="00B03042" w:rsidP="00FF22C3">
      <w:pPr>
        <w:pStyle w:val="Code"/>
      </w:pPr>
      <w:r w:rsidRPr="002C1421">
        <w:t>{</w:t>
      </w:r>
    </w:p>
    <w:p w14:paraId="770DFDAA" w14:textId="77777777" w:rsidR="00B03042" w:rsidRDefault="00B03042" w:rsidP="00FF22C3">
      <w:pPr>
        <w:pStyle w:val="Code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24A111E4" w14:textId="47C4223B" w:rsidR="00456796" w:rsidRPr="002C1421" w:rsidRDefault="00456796" w:rsidP="00FF22C3">
      <w:pPr>
        <w:pStyle w:val="Code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</w:t>
      </w:r>
      <w:r w:rsidR="007C43BE">
        <w:t>i</w:t>
      </w:r>
      <w:r>
        <w:t xml:space="preserve"> </w:t>
      </w:r>
      <w:r w:rsidRPr="002C1421">
        <w:t>\n");</w:t>
      </w:r>
    </w:p>
    <w:p w14:paraId="3DDDD503" w14:textId="6CCD181B" w:rsidR="00B03042" w:rsidRDefault="00B03042" w:rsidP="00FF22C3">
      <w:pPr>
        <w:pStyle w:val="Code"/>
      </w:pPr>
      <w:r w:rsidRPr="002C1421">
        <w:tab/>
      </w:r>
      <w:proofErr w:type="spellStart"/>
      <w:r w:rsidRPr="002C1421">
        <w:t>pid</w:t>
      </w:r>
      <w:proofErr w:type="spellEnd"/>
      <w:r w:rsidRPr="002C1421">
        <w:t xml:space="preserve"> = </w:t>
      </w:r>
      <w:proofErr w:type="gramStart"/>
      <w:r w:rsidRPr="002C1421">
        <w:t>fork(</w:t>
      </w:r>
      <w:proofErr w:type="gramEnd"/>
      <w:r w:rsidRPr="002C1421">
        <w:t>);</w:t>
      </w:r>
    </w:p>
    <w:p w14:paraId="1322B328" w14:textId="58AA441F" w:rsidR="007C43BE" w:rsidRPr="002C1421" w:rsidRDefault="007C43BE" w:rsidP="00FF22C3">
      <w:pPr>
        <w:pStyle w:val="Code"/>
      </w:pPr>
      <w:r>
        <w:t xml:space="preserve">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D0AD183" w14:textId="3959F41D" w:rsidR="00B03042" w:rsidRPr="002C1421" w:rsidRDefault="00B03042" w:rsidP="00FF22C3">
      <w:pPr>
        <w:pStyle w:val="Code"/>
      </w:pPr>
      <w:r>
        <w:t xml:space="preserve">     </w:t>
      </w:r>
      <w:r w:rsidRPr="002C1421">
        <w:t>if (</w:t>
      </w:r>
      <w:proofErr w:type="spellStart"/>
      <w:r w:rsidRPr="002C1421">
        <w:t>pid</w:t>
      </w:r>
      <w:proofErr w:type="spellEnd"/>
      <w:r w:rsidRPr="002C1421">
        <w:t xml:space="preserve"> </w:t>
      </w:r>
      <w:r w:rsidR="007C43BE">
        <w:t>=</w:t>
      </w:r>
      <w:r w:rsidRPr="002C1421">
        <w:t>=</w:t>
      </w:r>
      <w:r w:rsidR="007C43BE">
        <w:t xml:space="preserve"> </w:t>
      </w:r>
      <w:proofErr w:type="gramStart"/>
      <w:r w:rsidRPr="002C1421">
        <w:t>0){</w:t>
      </w:r>
      <w:proofErr w:type="gramEnd"/>
    </w:p>
    <w:p w14:paraId="131467AF" w14:textId="309E114C" w:rsidR="00B03042" w:rsidRPr="002C1421" w:rsidRDefault="00C658BD" w:rsidP="00FF22C3">
      <w:pPr>
        <w:pStyle w:val="Code"/>
      </w:pPr>
      <w:r>
        <w:t xml:space="preserve">     </w:t>
      </w:r>
      <w:r w:rsidR="00B03042">
        <w:t xml:space="preserve">    </w:t>
      </w:r>
      <w:proofErr w:type="spellStart"/>
      <w:proofErr w:type="gramStart"/>
      <w:r w:rsidR="00B03042">
        <w:t>printf</w:t>
      </w:r>
      <w:proofErr w:type="spellEnd"/>
      <w:r w:rsidR="00B03042">
        <w:t>(</w:t>
      </w:r>
      <w:proofErr w:type="gramEnd"/>
      <w:r w:rsidR="00B03042">
        <w:t>"H</w:t>
      </w:r>
      <w:r w:rsidR="007C43BE">
        <w:t>i</w:t>
      </w:r>
      <w:r w:rsidR="00B03042">
        <w:t xml:space="preserve"> </w:t>
      </w:r>
      <w:r w:rsidR="00B03042" w:rsidRPr="002C1421">
        <w:t>\n");</w:t>
      </w:r>
    </w:p>
    <w:p w14:paraId="10DA6DEF" w14:textId="412D26F1" w:rsidR="00B03042" w:rsidRPr="002C1421" w:rsidRDefault="00C658BD" w:rsidP="00FF22C3">
      <w:pPr>
        <w:pStyle w:val="Code"/>
      </w:pPr>
      <w:r>
        <w:t xml:space="preserve">     </w:t>
      </w:r>
      <w:r w:rsidR="00B03042">
        <w:t xml:space="preserve">    </w:t>
      </w:r>
      <w:proofErr w:type="gramStart"/>
      <w:r w:rsidR="00B03042" w:rsidRPr="002C1421">
        <w:t>wait(</w:t>
      </w:r>
      <w:proofErr w:type="gramEnd"/>
      <w:r w:rsidR="00B03042" w:rsidRPr="002C1421">
        <w:t>NULL);</w:t>
      </w:r>
    </w:p>
    <w:p w14:paraId="26B816A2" w14:textId="1B3E9F72" w:rsidR="00B03042" w:rsidRPr="002C1421" w:rsidRDefault="00B03042" w:rsidP="00FF22C3">
      <w:pPr>
        <w:pStyle w:val="Code"/>
      </w:pPr>
      <w:r>
        <w:t xml:space="preserve"> </w:t>
      </w:r>
      <w:r w:rsidR="00C658BD">
        <w:t xml:space="preserve">    </w:t>
      </w:r>
      <w:r w:rsidRPr="002C1421">
        <w:t>}</w:t>
      </w:r>
    </w:p>
    <w:p w14:paraId="7F491027" w14:textId="24A85430" w:rsidR="00B03042" w:rsidRPr="002C1421" w:rsidRDefault="00C658BD" w:rsidP="00FF22C3">
      <w:pPr>
        <w:pStyle w:val="Code"/>
      </w:pPr>
      <w:r>
        <w:t xml:space="preserve">     </w:t>
      </w:r>
      <w:proofErr w:type="gramStart"/>
      <w:r w:rsidR="00B03042" w:rsidRPr="002C1421">
        <w:t>else{</w:t>
      </w:r>
      <w:proofErr w:type="gramEnd"/>
    </w:p>
    <w:p w14:paraId="0B991410" w14:textId="5173EBC6" w:rsidR="00B03042" w:rsidRPr="002C1421" w:rsidRDefault="00C658BD" w:rsidP="00FF22C3">
      <w:pPr>
        <w:pStyle w:val="Code"/>
      </w:pPr>
      <w:r>
        <w:t xml:space="preserve">     </w:t>
      </w:r>
      <w:r w:rsidR="00B03042">
        <w:t xml:space="preserve">    </w:t>
      </w:r>
      <w:proofErr w:type="spellStart"/>
      <w:proofErr w:type="gramStart"/>
      <w:r w:rsidR="00B03042">
        <w:t>printf</w:t>
      </w:r>
      <w:proofErr w:type="spellEnd"/>
      <w:r w:rsidR="00B03042">
        <w:t>(</w:t>
      </w:r>
      <w:proofErr w:type="gramEnd"/>
      <w:r w:rsidR="00B03042">
        <w:t>"H</w:t>
      </w:r>
      <w:r w:rsidR="007C43BE">
        <w:t>i</w:t>
      </w:r>
      <w:r w:rsidR="00B03042">
        <w:t xml:space="preserve"> </w:t>
      </w:r>
      <w:r w:rsidR="00B03042" w:rsidRPr="002C1421">
        <w:t>\n");</w:t>
      </w:r>
    </w:p>
    <w:p w14:paraId="0AA355B9" w14:textId="652B5AA4" w:rsidR="00B03042" w:rsidRPr="002C1421" w:rsidRDefault="00C658BD" w:rsidP="00FF22C3">
      <w:pPr>
        <w:pStyle w:val="Code"/>
      </w:pPr>
      <w:r>
        <w:t xml:space="preserve">     </w:t>
      </w:r>
      <w:r w:rsidR="00B03042" w:rsidRPr="002C1421">
        <w:t xml:space="preserve">}  </w:t>
      </w:r>
    </w:p>
    <w:p w14:paraId="371C5E9E" w14:textId="1C875BBC" w:rsidR="00B03042" w:rsidRPr="002C1421" w:rsidRDefault="00C658BD" w:rsidP="00FF22C3">
      <w:pPr>
        <w:pStyle w:val="Code"/>
      </w:pPr>
      <w:r>
        <w:t xml:space="preserve">     </w:t>
      </w:r>
      <w:proofErr w:type="gramStart"/>
      <w:r w:rsidR="00B03042" w:rsidRPr="002C1421">
        <w:t>wait(</w:t>
      </w:r>
      <w:proofErr w:type="gramEnd"/>
      <w:r w:rsidR="00B03042" w:rsidRPr="002C1421">
        <w:t>NULL);</w:t>
      </w:r>
    </w:p>
    <w:p w14:paraId="2BBB82DC" w14:textId="77777777" w:rsidR="009E65A0" w:rsidRDefault="00B03042" w:rsidP="001E0C19">
      <w:pPr>
        <w:pStyle w:val="Code"/>
      </w:pPr>
      <w:r w:rsidRPr="002C1421">
        <w:lastRenderedPageBreak/>
        <w:t>}</w:t>
      </w:r>
    </w:p>
    <w:p w14:paraId="465BD387" w14:textId="15E2FDB0" w:rsidR="00C658BD" w:rsidRDefault="00B65C9D" w:rsidP="001E0C19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AF9B7" wp14:editId="22301282">
                <wp:simplePos x="0" y="0"/>
                <wp:positionH relativeFrom="column">
                  <wp:posOffset>4529667</wp:posOffset>
                </wp:positionH>
                <wp:positionV relativeFrom="paragraph">
                  <wp:posOffset>4314613</wp:posOffset>
                </wp:positionV>
                <wp:extent cx="431800" cy="397934"/>
                <wp:effectExtent l="0" t="0" r="508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C9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6.65pt;margin-top:339.75pt;width:34pt;height:3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FF23D" wp14:editId="4B1EE7CD">
                <wp:simplePos x="0" y="0"/>
                <wp:positionH relativeFrom="column">
                  <wp:posOffset>3716655</wp:posOffset>
                </wp:positionH>
                <wp:positionV relativeFrom="paragraph">
                  <wp:posOffset>4314613</wp:posOffset>
                </wp:positionV>
                <wp:extent cx="355600" cy="465667"/>
                <wp:effectExtent l="25400" t="0" r="12700" b="425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8CFB" id="Straight Arrow Connector 23" o:spid="_x0000_s1026" type="#_x0000_t32" style="position:absolute;margin-left:292.65pt;margin-top:339.75pt;width:28pt;height:36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8769E" wp14:editId="1C115FBC">
                <wp:simplePos x="0" y="0"/>
                <wp:positionH relativeFrom="column">
                  <wp:posOffset>1507067</wp:posOffset>
                </wp:positionH>
                <wp:positionV relativeFrom="paragraph">
                  <wp:posOffset>4390813</wp:posOffset>
                </wp:positionV>
                <wp:extent cx="304588" cy="440267"/>
                <wp:effectExtent l="0" t="0" r="51435" b="425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88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5A62" id="Straight Arrow Connector 22" o:spid="_x0000_s1026" type="#_x0000_t32" style="position:absolute;margin-left:118.65pt;margin-top:345.75pt;width:24pt;height:3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50F61" wp14:editId="6BC3B7C1">
                <wp:simplePos x="0" y="0"/>
                <wp:positionH relativeFrom="column">
                  <wp:posOffset>347133</wp:posOffset>
                </wp:positionH>
                <wp:positionV relativeFrom="paragraph">
                  <wp:posOffset>4263813</wp:posOffset>
                </wp:positionV>
                <wp:extent cx="668867" cy="381000"/>
                <wp:effectExtent l="25400" t="0" r="17145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9BB12" id="Straight Arrow Connector 21" o:spid="_x0000_s1026" type="#_x0000_t32" style="position:absolute;margin-left:27.35pt;margin-top:335.75pt;width:52.65pt;height:3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CA40F" wp14:editId="51CB9FD6">
                <wp:simplePos x="0" y="0"/>
                <wp:positionH relativeFrom="column">
                  <wp:posOffset>4224867</wp:posOffset>
                </wp:positionH>
                <wp:positionV relativeFrom="paragraph">
                  <wp:posOffset>3535680</wp:posOffset>
                </wp:positionV>
                <wp:extent cx="0" cy="254000"/>
                <wp:effectExtent l="50800" t="0" r="635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4112" id="Straight Arrow Connector 20" o:spid="_x0000_s1026" type="#_x0000_t32" style="position:absolute;margin-left:332.65pt;margin-top:278.4pt;width:0;height: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A5207" wp14:editId="4D3E359C">
                <wp:simplePos x="0" y="0"/>
                <wp:positionH relativeFrom="column">
                  <wp:posOffset>1219200</wp:posOffset>
                </wp:positionH>
                <wp:positionV relativeFrom="paragraph">
                  <wp:posOffset>3535680</wp:posOffset>
                </wp:positionV>
                <wp:extent cx="0" cy="254000"/>
                <wp:effectExtent l="50800" t="0" r="635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947FC" id="Straight Arrow Connector 19" o:spid="_x0000_s1026" type="#_x0000_t32" style="position:absolute;margin-left:96pt;margin-top:278.4pt;width:0;height:2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80B8F" wp14:editId="3BA0CE08">
                <wp:simplePos x="0" y="0"/>
                <wp:positionH relativeFrom="column">
                  <wp:posOffset>3048000</wp:posOffset>
                </wp:positionH>
                <wp:positionV relativeFrom="paragraph">
                  <wp:posOffset>2291080</wp:posOffset>
                </wp:positionV>
                <wp:extent cx="668867" cy="431588"/>
                <wp:effectExtent l="0" t="0" r="42545" b="387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431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64D2" id="Straight Arrow Connector 18" o:spid="_x0000_s1026" type="#_x0000_t32" style="position:absolute;margin-left:240pt;margin-top:180.4pt;width:52.6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44B9A" wp14:editId="198460A5">
                <wp:simplePos x="0" y="0"/>
                <wp:positionH relativeFrom="column">
                  <wp:posOffset>1625600</wp:posOffset>
                </wp:positionH>
                <wp:positionV relativeFrom="paragraph">
                  <wp:posOffset>2257213</wp:posOffset>
                </wp:positionV>
                <wp:extent cx="685800" cy="465667"/>
                <wp:effectExtent l="25400" t="0" r="12700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F77B6" id="Straight Arrow Connector 17" o:spid="_x0000_s1026" type="#_x0000_t32" style="position:absolute;margin-left:128pt;margin-top:177.75pt;width:54pt;height:36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23BCE" wp14:editId="2EA98A71">
                <wp:simplePos x="0" y="0"/>
                <wp:positionH relativeFrom="column">
                  <wp:posOffset>2709333</wp:posOffset>
                </wp:positionH>
                <wp:positionV relativeFrom="paragraph">
                  <wp:posOffset>1249680</wp:posOffset>
                </wp:positionV>
                <wp:extent cx="0" cy="372533"/>
                <wp:effectExtent l="63500" t="0" r="3810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B56A7" id="Straight Arrow Connector 16" o:spid="_x0000_s1026" type="#_x0000_t32" style="position:absolute;margin-left:213.35pt;margin-top:98.4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1EFD7" wp14:editId="7C10BDF5">
                <wp:simplePos x="0" y="0"/>
                <wp:positionH relativeFrom="column">
                  <wp:posOffset>4605867</wp:posOffset>
                </wp:positionH>
                <wp:positionV relativeFrom="paragraph">
                  <wp:posOffset>4783032</wp:posOffset>
                </wp:positionV>
                <wp:extent cx="1075267" cy="651933"/>
                <wp:effectExtent l="0" t="0" r="17145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7C6B6" w14:textId="61C0E005" w:rsidR="00B65C9D" w:rsidRDefault="00B65C9D" w:rsidP="00B65C9D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1EFD7" id="Rectangle 13" o:spid="_x0000_s1026" style="position:absolute;margin-left:362.65pt;margin-top:376.6pt;width:84.65pt;height:5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" fillcolor="#4472c4 [3204]" strokecolor="#1f3763 [1604]" strokeweight="1pt">
                <v:textbox>
                  <w:txbxContent>
                    <w:p w14:paraId="0297C6B6" w14:textId="61C0E005" w:rsidR="00B65C9D" w:rsidRDefault="00B65C9D" w:rsidP="00B65C9D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DAD22B" wp14:editId="6FEEBC4B">
                <wp:simplePos x="0" y="0"/>
                <wp:positionH relativeFrom="column">
                  <wp:posOffset>2997200</wp:posOffset>
                </wp:positionH>
                <wp:positionV relativeFrom="paragraph">
                  <wp:posOffset>4830233</wp:posOffset>
                </wp:positionV>
                <wp:extent cx="1075267" cy="651933"/>
                <wp:effectExtent l="0" t="0" r="1714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A3659" w14:textId="77777777" w:rsidR="00B65C9D" w:rsidRDefault="00B65C9D" w:rsidP="00B65C9D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AD22B" id="Rectangle 14" o:spid="_x0000_s1027" style="position:absolute;margin-left:236pt;margin-top:380.35pt;width:84.65pt;height:5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" fillcolor="#4472c4 [3204]" strokecolor="#1f3763 [1604]" strokeweight="1pt">
                <v:textbox>
                  <w:txbxContent>
                    <w:p w14:paraId="1DFA3659" w14:textId="77777777" w:rsidR="00B65C9D" w:rsidRDefault="00B65C9D" w:rsidP="00B65C9D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91180" wp14:editId="6554500C">
                <wp:simplePos x="0" y="0"/>
                <wp:positionH relativeFrom="column">
                  <wp:posOffset>1507067</wp:posOffset>
                </wp:positionH>
                <wp:positionV relativeFrom="paragraph">
                  <wp:posOffset>4856057</wp:posOffset>
                </wp:positionV>
                <wp:extent cx="1075267" cy="651933"/>
                <wp:effectExtent l="0" t="0" r="1714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8BE0E" w14:textId="77777777" w:rsidR="00B65C9D" w:rsidRDefault="00B65C9D" w:rsidP="00B65C9D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1180" id="Rectangle 15" o:spid="_x0000_s1028" style="position:absolute;margin-left:118.65pt;margin-top:382.35pt;width:84.65pt;height:5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6518BE0E" w14:textId="77777777" w:rsidR="00B65C9D" w:rsidRDefault="00B65C9D" w:rsidP="00B65C9D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F43E5" wp14:editId="49F2CC63">
                <wp:simplePos x="0" y="0"/>
                <wp:positionH relativeFrom="column">
                  <wp:posOffset>-592667</wp:posOffset>
                </wp:positionH>
                <wp:positionV relativeFrom="paragraph">
                  <wp:posOffset>4715298</wp:posOffset>
                </wp:positionV>
                <wp:extent cx="1075267" cy="651933"/>
                <wp:effectExtent l="0" t="0" r="17145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5B3C3" w14:textId="77777777" w:rsidR="00B65C9D" w:rsidRDefault="00B65C9D" w:rsidP="00B65C9D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F43E5" id="Rectangle 12" o:spid="_x0000_s1029" style="position:absolute;margin-left:-46.65pt;margin-top:371.3pt;width:84.65pt;height: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" fillcolor="#4472c4 [3204]" strokecolor="#1f3763 [1604]" strokeweight="1pt">
                <v:textbox>
                  <w:txbxContent>
                    <w:p w14:paraId="3AF5B3C3" w14:textId="77777777" w:rsidR="00B65C9D" w:rsidRDefault="00B65C9D" w:rsidP="00B65C9D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3B144" wp14:editId="538A03F4">
                <wp:simplePos x="0" y="0"/>
                <wp:positionH relativeFrom="column">
                  <wp:posOffset>3920067</wp:posOffset>
                </wp:positionH>
                <wp:positionV relativeFrom="paragraph">
                  <wp:posOffset>3792432</wp:posOffset>
                </wp:positionV>
                <wp:extent cx="804334" cy="660400"/>
                <wp:effectExtent l="0" t="0" r="889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6F469" w14:textId="01F51DAA" w:rsidR="00B65C9D" w:rsidRDefault="00B65C9D" w:rsidP="00B65C9D">
                            <w:pPr>
                              <w:jc w:val="center"/>
                            </w:pPr>
                            <w:r>
                              <w:t>Fork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3B144" id="Oval 6" o:spid="_x0000_s1030" style="position:absolute;margin-left:308.65pt;margin-top:298.6pt;width:63.35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0CC6F469" w14:textId="01F51DAA" w:rsidR="00B65C9D" w:rsidRDefault="00B65C9D" w:rsidP="00B65C9D">
                      <w:pPr>
                        <w:jc w:val="center"/>
                      </w:pPr>
                      <w:r>
                        <w:t xml:space="preserve">Fork 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46CE5" wp14:editId="0131ACC1">
                <wp:simplePos x="0" y="0"/>
                <wp:positionH relativeFrom="column">
                  <wp:posOffset>956310</wp:posOffset>
                </wp:positionH>
                <wp:positionV relativeFrom="paragraph">
                  <wp:posOffset>3789257</wp:posOffset>
                </wp:positionV>
                <wp:extent cx="804334" cy="660400"/>
                <wp:effectExtent l="0" t="0" r="889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23F78" w14:textId="510DC432" w:rsidR="00B65C9D" w:rsidRDefault="00B65C9D" w:rsidP="00B65C9D">
                            <w:pPr>
                              <w:jc w:val="center"/>
                            </w:pPr>
                            <w:r>
                              <w:t>Fork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46CE5" id="Oval 7" o:spid="_x0000_s1031" style="position:absolute;margin-left:75.3pt;margin-top:298.35pt;width:63.35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77B23F78" w14:textId="510DC432" w:rsidR="00B65C9D" w:rsidRDefault="00B65C9D" w:rsidP="00B65C9D">
                      <w:pPr>
                        <w:jc w:val="center"/>
                      </w:pPr>
                      <w:r>
                        <w:t xml:space="preserve">Fork 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BB1FF" wp14:editId="07BF0AD5">
                <wp:simplePos x="0" y="0"/>
                <wp:positionH relativeFrom="column">
                  <wp:posOffset>3716655</wp:posOffset>
                </wp:positionH>
                <wp:positionV relativeFrom="paragraph">
                  <wp:posOffset>2818765</wp:posOffset>
                </wp:positionV>
                <wp:extent cx="1075267" cy="651933"/>
                <wp:effectExtent l="0" t="0" r="1714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85831" w14:textId="77777777" w:rsidR="00B65C9D" w:rsidRDefault="00B65C9D" w:rsidP="00B65C9D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B1FF" id="Rectangle 5" o:spid="_x0000_s1032" style="position:absolute;margin-left:292.65pt;margin-top:221.95pt;width:84.65pt;height:5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4F685831" w14:textId="77777777" w:rsidR="00B65C9D" w:rsidRDefault="00B65C9D" w:rsidP="00B65C9D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BF994" wp14:editId="7A89AA5D">
                <wp:simplePos x="0" y="0"/>
                <wp:positionH relativeFrom="column">
                  <wp:posOffset>736600</wp:posOffset>
                </wp:positionH>
                <wp:positionV relativeFrom="paragraph">
                  <wp:posOffset>2818765</wp:posOffset>
                </wp:positionV>
                <wp:extent cx="1075267" cy="651933"/>
                <wp:effectExtent l="0" t="0" r="17145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40799" w14:textId="77777777" w:rsidR="00B65C9D" w:rsidRDefault="00B65C9D" w:rsidP="00B65C9D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BF994" id="Rectangle 4" o:spid="_x0000_s1033" style="position:absolute;margin-left:58pt;margin-top:221.95pt;width:84.65pt;height:5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" fillcolor="#4472c4 [3204]" strokecolor="#1f3763 [1604]" strokeweight="1pt">
                <v:textbox>
                  <w:txbxContent>
                    <w:p w14:paraId="5EF40799" w14:textId="77777777" w:rsidR="00B65C9D" w:rsidRDefault="00B65C9D" w:rsidP="00B65C9D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27533" wp14:editId="3A3D1007">
                <wp:simplePos x="0" y="0"/>
                <wp:positionH relativeFrom="column">
                  <wp:posOffset>2310977</wp:posOffset>
                </wp:positionH>
                <wp:positionV relativeFrom="paragraph">
                  <wp:posOffset>1664547</wp:posOffset>
                </wp:positionV>
                <wp:extent cx="804334" cy="660400"/>
                <wp:effectExtent l="0" t="0" r="889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BED8" w14:textId="280A3229" w:rsidR="00B65C9D" w:rsidRDefault="00B65C9D" w:rsidP="00B65C9D">
                            <w:pPr>
                              <w:jc w:val="center"/>
                            </w:pPr>
                            <w:r>
                              <w:t>Fork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27533" id="Oval 3" o:spid="_x0000_s1034" style="position:absolute;margin-left:181.95pt;margin-top:131.05pt;width:63.35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1C0BBED8" w14:textId="280A3229" w:rsidR="00B65C9D" w:rsidRDefault="00B65C9D" w:rsidP="00B65C9D">
                      <w:pPr>
                        <w:jc w:val="center"/>
                      </w:pPr>
                      <w:r>
                        <w:t>Fork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713D2" wp14:editId="36D5ED1C">
                <wp:simplePos x="0" y="0"/>
                <wp:positionH relativeFrom="column">
                  <wp:posOffset>2184400</wp:posOffset>
                </wp:positionH>
                <wp:positionV relativeFrom="paragraph">
                  <wp:posOffset>521335</wp:posOffset>
                </wp:positionV>
                <wp:extent cx="1075267" cy="651933"/>
                <wp:effectExtent l="0" t="0" r="1714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A676" w14:textId="4E6D7E1A" w:rsidR="00B65C9D" w:rsidRDefault="00B65C9D" w:rsidP="00B65C9D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13D2" id="Rectangle 2" o:spid="_x0000_s1035" style="position:absolute;margin-left:172pt;margin-top:41.05pt;width:84.65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" fillcolor="#4472c4 [3204]" strokecolor="#1f3763 [1604]" strokeweight="1pt">
                <v:textbox>
                  <w:txbxContent>
                    <w:p w14:paraId="52C3A676" w14:textId="4E6D7E1A" w:rsidR="00B65C9D" w:rsidRDefault="00B65C9D" w:rsidP="00B65C9D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="00C658BD">
        <w:br w:type="page"/>
      </w:r>
    </w:p>
    <w:p w14:paraId="3B223991" w14:textId="0FD7015C" w:rsidR="00B03042" w:rsidRDefault="00B03042" w:rsidP="009F7FDD">
      <w:r>
        <w:lastRenderedPageBreak/>
        <w:t>3. (2 pts.) List the two models of interprocess communications.</w:t>
      </w:r>
    </w:p>
    <w:p w14:paraId="2B0745D8" w14:textId="77777777" w:rsidR="00B03042" w:rsidRDefault="00B03042" w:rsidP="009F7FDD"/>
    <w:p w14:paraId="5D3521EB" w14:textId="24285F2A" w:rsidR="00B56FFF" w:rsidRPr="009E65A0" w:rsidRDefault="004E63EC" w:rsidP="009F7FDD">
      <w:pPr>
        <w:rPr>
          <w:bCs/>
        </w:rPr>
      </w:pPr>
      <w:r w:rsidRPr="004E63EC">
        <w:rPr>
          <w:b/>
        </w:rPr>
        <w:t>Answer:</w:t>
      </w:r>
      <w:r w:rsidR="009E65A0">
        <w:rPr>
          <w:b/>
        </w:rPr>
        <w:t xml:space="preserve"> </w:t>
      </w:r>
      <w:r w:rsidR="009E65A0">
        <w:rPr>
          <w:bCs/>
        </w:rPr>
        <w:t>Shared Memory and Message Passing</w:t>
      </w:r>
    </w:p>
    <w:p w14:paraId="5A63116E" w14:textId="77777777" w:rsidR="00B56FFF" w:rsidRDefault="00B56FFF" w:rsidP="009F7FDD"/>
    <w:p w14:paraId="04F1713F" w14:textId="4D414D09" w:rsidR="00B03042" w:rsidRDefault="00B56FFF" w:rsidP="009F7FDD">
      <w:r>
        <w:t>4. (5 pts.) Describe a thread pool.</w:t>
      </w:r>
    </w:p>
    <w:p w14:paraId="3D923662" w14:textId="77777777" w:rsidR="00B03042" w:rsidRDefault="00B03042" w:rsidP="009F7FDD"/>
    <w:p w14:paraId="25A099BB" w14:textId="6551F3D5" w:rsidR="00B56FFF" w:rsidRPr="008E18BF" w:rsidRDefault="004E63EC" w:rsidP="009F7FDD">
      <w:pPr>
        <w:rPr>
          <w:szCs w:val="24"/>
        </w:rPr>
      </w:pPr>
      <w:r w:rsidRPr="004E63EC">
        <w:rPr>
          <w:b/>
        </w:rPr>
        <w:t>Answer:</w:t>
      </w:r>
      <w:r w:rsidR="009E65A0">
        <w:rPr>
          <w:b/>
        </w:rPr>
        <w:t xml:space="preserve"> </w:t>
      </w:r>
      <w:r w:rsidR="008E18BF" w:rsidRPr="008E18BF">
        <w:rPr>
          <w:szCs w:val="24"/>
        </w:rPr>
        <w:t>A thread pool is when a number of threads are created ahead of time and then thread</w:t>
      </w:r>
      <w:r w:rsidR="008E18BF">
        <w:rPr>
          <w:szCs w:val="24"/>
        </w:rPr>
        <w:t xml:space="preserve"> </w:t>
      </w:r>
      <w:r w:rsidR="008E18BF" w:rsidRPr="008E18BF">
        <w:rPr>
          <w:szCs w:val="24"/>
        </w:rPr>
        <w:t>s</w:t>
      </w:r>
      <w:r w:rsidR="008E18BF">
        <w:rPr>
          <w:szCs w:val="24"/>
        </w:rPr>
        <w:t>h</w:t>
      </w:r>
      <w:r w:rsidR="008E18BF" w:rsidRPr="008E18BF">
        <w:rPr>
          <w:szCs w:val="24"/>
        </w:rPr>
        <w:t>are assigned to tasks as they arrive. This has several advantages. First, the overhead of creating a</w:t>
      </w:r>
      <w:r w:rsidR="008E18BF">
        <w:rPr>
          <w:szCs w:val="24"/>
        </w:rPr>
        <w:t xml:space="preserve"> </w:t>
      </w:r>
      <w:r w:rsidR="008E18BF" w:rsidRPr="008E18BF">
        <w:rPr>
          <w:szCs w:val="24"/>
        </w:rPr>
        <w:t>thread is performed ahead of time which permits the task to be serviced quicker than if waiting</w:t>
      </w:r>
      <w:r w:rsidR="008E18BF">
        <w:rPr>
          <w:szCs w:val="24"/>
        </w:rPr>
        <w:t xml:space="preserve"> </w:t>
      </w:r>
      <w:r w:rsidR="008E18BF" w:rsidRPr="008E18BF">
        <w:rPr>
          <w:szCs w:val="24"/>
        </w:rPr>
        <w:t>and creating a thread after the task arrives. In addition, it permits the number of threads for an</w:t>
      </w:r>
      <w:r w:rsidR="008E18BF">
        <w:rPr>
          <w:szCs w:val="24"/>
        </w:rPr>
        <w:t xml:space="preserve"> </w:t>
      </w:r>
      <w:r w:rsidR="008E18BF" w:rsidRPr="008E18BF">
        <w:rPr>
          <w:szCs w:val="24"/>
        </w:rPr>
        <w:t>application to be bound by the size of the thread pool</w:t>
      </w:r>
      <w:r w:rsidR="008E18BF">
        <w:rPr>
          <w:szCs w:val="24"/>
        </w:rPr>
        <w:t xml:space="preserve"> </w:t>
      </w:r>
      <w:r w:rsidR="008E18BF" w:rsidRPr="008E18BF">
        <w:rPr>
          <w:szCs w:val="24"/>
        </w:rPr>
        <w:t>providing a way to limit the resources for</w:t>
      </w:r>
      <w:r w:rsidR="008E18BF">
        <w:rPr>
          <w:szCs w:val="24"/>
        </w:rPr>
        <w:t xml:space="preserve"> </w:t>
      </w:r>
      <w:r w:rsidR="008E18BF" w:rsidRPr="008E18BF">
        <w:rPr>
          <w:szCs w:val="24"/>
        </w:rPr>
        <w:t>an application.</w:t>
      </w:r>
    </w:p>
    <w:p w14:paraId="498A2B60" w14:textId="77777777" w:rsidR="00B56FFF" w:rsidRDefault="00B56FFF" w:rsidP="009F7FDD"/>
    <w:p w14:paraId="4A81F9DC" w14:textId="252B1EC5" w:rsidR="0091578F" w:rsidRDefault="00B56FFF" w:rsidP="009F7FDD">
      <w:r>
        <w:t>5</w:t>
      </w:r>
      <w:r w:rsidR="009F7FDD">
        <w:t xml:space="preserve">. </w:t>
      </w:r>
      <w:r w:rsidR="00231A2D" w:rsidRPr="00231A2D">
        <w:t>Using Amdahl's Law, calculate the speedup gain</w:t>
      </w:r>
      <w:r w:rsidR="00ED073F">
        <w:t xml:space="preserve"> of an application that has a 9</w:t>
      </w:r>
      <w:r w:rsidR="007C43BE">
        <w:t>5</w:t>
      </w:r>
      <w:r w:rsidR="00231A2D" w:rsidRPr="00231A2D">
        <w:t>% parallel component for the following:</w:t>
      </w:r>
    </w:p>
    <w:p w14:paraId="548DDB27" w14:textId="77777777" w:rsidR="00231A2D" w:rsidRDefault="00231A2D" w:rsidP="009F7FDD"/>
    <w:p w14:paraId="19239569" w14:textId="548F98ED" w:rsidR="00231A2D" w:rsidRDefault="00B56FFF" w:rsidP="009F7FDD">
      <w:r>
        <w:t>5</w:t>
      </w:r>
      <w:r w:rsidR="00231A2D">
        <w:t xml:space="preserve">.1 (2 pts.) </w:t>
      </w:r>
      <w:r w:rsidR="00FE50FF">
        <w:t>Eight</w:t>
      </w:r>
      <w:r w:rsidR="00231A2D">
        <w:t xml:space="preserve"> processing cores.</w:t>
      </w:r>
      <w:r w:rsidR="004E63EC">
        <w:t xml:space="preserve"> Show your work.</w:t>
      </w:r>
    </w:p>
    <w:p w14:paraId="088FA156" w14:textId="77777777" w:rsidR="00231A2D" w:rsidRDefault="00231A2D" w:rsidP="009F7FDD"/>
    <w:p w14:paraId="15715454" w14:textId="163EB835" w:rsidR="00B56FFF" w:rsidRPr="00A81392" w:rsidRDefault="004E63EC" w:rsidP="009F7FDD">
      <w:pPr>
        <w:rPr>
          <w:bCs/>
        </w:rPr>
      </w:pPr>
      <w:r w:rsidRPr="004E63EC">
        <w:rPr>
          <w:b/>
        </w:rPr>
        <w:t>Answer</w:t>
      </w:r>
      <w:r w:rsidR="00A81392">
        <w:rPr>
          <w:b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.5+(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1-.5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den>
        </m:f>
      </m:oMath>
      <w:r w:rsidR="00A81392">
        <w:rPr>
          <w:b/>
        </w:rPr>
        <w:t xml:space="preserve"> = </w:t>
      </w:r>
      <w:r w:rsidR="008E18BF">
        <w:rPr>
          <w:bCs/>
        </w:rPr>
        <w:t>5.93</w:t>
      </w:r>
    </w:p>
    <w:p w14:paraId="37BCCBBF" w14:textId="77777777" w:rsidR="00B56FFF" w:rsidRDefault="00B56FFF" w:rsidP="009F7FDD"/>
    <w:p w14:paraId="086594B1" w14:textId="43808361" w:rsidR="00231A2D" w:rsidRDefault="00B56FFF" w:rsidP="009F7FDD">
      <w:r>
        <w:t>5</w:t>
      </w:r>
      <w:r w:rsidR="00231A2D">
        <w:t>.2 (2 pts) Sixteen processing cores.</w:t>
      </w:r>
      <w:r w:rsidR="004E63EC">
        <w:t xml:space="preserve"> Show your work.</w:t>
      </w:r>
    </w:p>
    <w:p w14:paraId="3402E1B1" w14:textId="77777777" w:rsidR="00A517C6" w:rsidRDefault="00A517C6" w:rsidP="009F7FDD"/>
    <w:p w14:paraId="54C45AD0" w14:textId="3447C98C" w:rsidR="00A81392" w:rsidRPr="00A81392" w:rsidRDefault="004E63EC" w:rsidP="00A81392">
      <w:pPr>
        <w:rPr>
          <w:bCs/>
        </w:rPr>
      </w:pPr>
      <w:r w:rsidRPr="004E63EC">
        <w:rPr>
          <w:b/>
        </w:rPr>
        <w:t>Answer:</w:t>
      </w:r>
      <w:r w:rsidR="00A81392">
        <w:rPr>
          <w:b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.5+(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1-.5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den>
        </m:f>
      </m:oMath>
      <w:r w:rsidR="00A81392">
        <w:rPr>
          <w:b/>
        </w:rPr>
        <w:t xml:space="preserve"> </w:t>
      </w:r>
      <w:r w:rsidR="00A81392">
        <w:rPr>
          <w:bCs/>
        </w:rPr>
        <w:t xml:space="preserve">= </w:t>
      </w:r>
      <w:r w:rsidR="008E18BF">
        <w:rPr>
          <w:bCs/>
        </w:rPr>
        <w:t>6.1</w:t>
      </w:r>
    </w:p>
    <w:p w14:paraId="094C3CEC" w14:textId="206B706A" w:rsidR="00A517C6" w:rsidRPr="004E63EC" w:rsidRDefault="00A517C6" w:rsidP="009F7FDD">
      <w:pPr>
        <w:rPr>
          <w:b/>
        </w:rPr>
      </w:pPr>
    </w:p>
    <w:p w14:paraId="4CC9E0F5" w14:textId="77777777" w:rsidR="00A517C6" w:rsidRDefault="00A517C6" w:rsidP="009F7FDD"/>
    <w:p w14:paraId="6D991F76" w14:textId="299F064A" w:rsidR="00A517C6" w:rsidRDefault="00A517C6" w:rsidP="009F7FDD">
      <w:r>
        <w:t xml:space="preserve">6. </w:t>
      </w:r>
      <w:r w:rsidR="000C1608">
        <w:t>The following pair of processes</w:t>
      </w:r>
      <w:r w:rsidR="00562236">
        <w:t>, Process A and Process B,</w:t>
      </w:r>
      <w:r w:rsidR="000C1608">
        <w:t xml:space="preserve"> share a common variable X.</w:t>
      </w:r>
    </w:p>
    <w:p w14:paraId="116372CB" w14:textId="77777777" w:rsidR="000C1608" w:rsidRDefault="000C1608" w:rsidP="009F7FDD"/>
    <w:p w14:paraId="022D6F26" w14:textId="3C7A9E4E" w:rsidR="000C1608" w:rsidRDefault="000C1608" w:rsidP="004E63EC">
      <w:pPr>
        <w:pStyle w:val="Code"/>
      </w:pPr>
      <w:r>
        <w:t>/* Process A */</w:t>
      </w:r>
    </w:p>
    <w:p w14:paraId="240DB237" w14:textId="7E0F2CE0" w:rsidR="000C1608" w:rsidRDefault="000C1608" w:rsidP="004E63EC">
      <w:pPr>
        <w:pStyle w:val="Code"/>
      </w:pPr>
      <w:r>
        <w:t>int Y;</w:t>
      </w:r>
    </w:p>
    <w:p w14:paraId="4717FB44" w14:textId="250F4CD5" w:rsidR="000C1608" w:rsidRDefault="00647584" w:rsidP="004E63EC">
      <w:pPr>
        <w:pStyle w:val="Code"/>
      </w:pPr>
      <w:r>
        <w:t>Y = X*</w:t>
      </w:r>
      <w:r w:rsidR="007C43BE">
        <w:t>4</w:t>
      </w:r>
      <w:r w:rsidR="00197A21">
        <w:t>;</w:t>
      </w:r>
    </w:p>
    <w:p w14:paraId="27399107" w14:textId="6601A1C9" w:rsidR="000C1608" w:rsidRDefault="000C1608" w:rsidP="004E63EC">
      <w:pPr>
        <w:pStyle w:val="Code"/>
      </w:pPr>
      <w:bookmarkStart w:id="0" w:name="_GoBack"/>
      <w:r>
        <w:t>X = Y</w:t>
      </w:r>
      <w:r w:rsidR="00197A21">
        <w:t>;</w:t>
      </w:r>
    </w:p>
    <w:bookmarkEnd w:id="0"/>
    <w:p w14:paraId="00580497" w14:textId="77777777" w:rsidR="004F4822" w:rsidRDefault="004F4822" w:rsidP="004E63EC">
      <w:pPr>
        <w:pStyle w:val="Code"/>
      </w:pPr>
    </w:p>
    <w:p w14:paraId="73D4BB43" w14:textId="61548F36" w:rsidR="004F4822" w:rsidRDefault="004F4822" w:rsidP="004E63EC">
      <w:pPr>
        <w:pStyle w:val="Code"/>
      </w:pPr>
      <w:r>
        <w:t>-----------------------</w:t>
      </w:r>
    </w:p>
    <w:p w14:paraId="4320EDEE" w14:textId="77777777" w:rsidR="004F4822" w:rsidRDefault="004F4822" w:rsidP="004E63EC">
      <w:pPr>
        <w:pStyle w:val="Code"/>
      </w:pPr>
    </w:p>
    <w:p w14:paraId="2E248FFC" w14:textId="6872FEE0" w:rsidR="004F4822" w:rsidRDefault="004F4822" w:rsidP="004E63EC">
      <w:pPr>
        <w:pStyle w:val="Code"/>
      </w:pPr>
      <w:r>
        <w:t>/* Process B */</w:t>
      </w:r>
    </w:p>
    <w:p w14:paraId="4BB48C31" w14:textId="4E68DA2E" w:rsidR="004F4822" w:rsidRDefault="004F4822" w:rsidP="004E63EC">
      <w:pPr>
        <w:pStyle w:val="Code"/>
      </w:pPr>
      <w:r>
        <w:t>int Z;</w:t>
      </w:r>
    </w:p>
    <w:p w14:paraId="1EA8D7BB" w14:textId="645ACDA7" w:rsidR="004F4822" w:rsidRDefault="00431DED" w:rsidP="004E63EC">
      <w:pPr>
        <w:pStyle w:val="Code"/>
      </w:pPr>
      <w:r>
        <w:t>Z = X+</w:t>
      </w:r>
      <w:r w:rsidR="00A0129A">
        <w:t>3</w:t>
      </w:r>
      <w:r w:rsidR="004F4822">
        <w:t>;</w:t>
      </w:r>
    </w:p>
    <w:p w14:paraId="2786E7DC" w14:textId="5C369F38" w:rsidR="004F4822" w:rsidRDefault="004F4822" w:rsidP="004E63EC">
      <w:pPr>
        <w:pStyle w:val="Code"/>
      </w:pPr>
      <w:r>
        <w:t>X = Z;</w:t>
      </w:r>
    </w:p>
    <w:p w14:paraId="40AA8944" w14:textId="77777777" w:rsidR="004F4822" w:rsidRDefault="004F4822" w:rsidP="009F7FDD"/>
    <w:p w14:paraId="3F88B5E1" w14:textId="5F3C7C98" w:rsidR="004F4822" w:rsidRDefault="00F006F0" w:rsidP="009F7FDD">
      <w:r>
        <w:t xml:space="preserve">X is set to </w:t>
      </w:r>
      <w:r w:rsidR="00A0129A">
        <w:t>2</w:t>
      </w:r>
      <w:r w:rsidR="004F4822">
        <w:t xml:space="preserve"> before either process begins execution. As usual, statements within a process are executed sequentially, but statements in Process A may execute in any order with respect to statements in Process B.</w:t>
      </w:r>
    </w:p>
    <w:p w14:paraId="7AB64C48" w14:textId="77777777" w:rsidR="004F4822" w:rsidRDefault="004F4822" w:rsidP="009F7FDD"/>
    <w:p w14:paraId="1B43E86A" w14:textId="208C7760" w:rsidR="004F4822" w:rsidRDefault="004E63EC" w:rsidP="009F7FDD">
      <w:r>
        <w:t>6.1 (8</w:t>
      </w:r>
      <w:r w:rsidR="004F4822">
        <w:t xml:space="preserve"> pts.) How many different values of X are possible after both processes finish executing and what are the values?</w:t>
      </w:r>
    </w:p>
    <w:p w14:paraId="1737E734" w14:textId="77777777" w:rsidR="004F4822" w:rsidRDefault="004F4822" w:rsidP="009F7FDD"/>
    <w:p w14:paraId="566DC449" w14:textId="04CC4161" w:rsidR="004F4822" w:rsidRDefault="004E63EC" w:rsidP="009F7FDD">
      <w:pPr>
        <w:rPr>
          <w:bCs/>
        </w:rPr>
      </w:pPr>
      <w:r w:rsidRPr="004E63EC">
        <w:rPr>
          <w:b/>
        </w:rPr>
        <w:t xml:space="preserve">Answer: </w:t>
      </w:r>
      <w:r w:rsidR="00984596">
        <w:rPr>
          <w:b/>
        </w:rPr>
        <w:tab/>
      </w:r>
      <w:r w:rsidR="00984596">
        <w:rPr>
          <w:bCs/>
        </w:rPr>
        <w:t>x=11 if A finishes before B begins</w:t>
      </w:r>
    </w:p>
    <w:p w14:paraId="7DDA8C48" w14:textId="52AB54B3" w:rsidR="00984596" w:rsidRDefault="00984596" w:rsidP="009F7FDD">
      <w:pPr>
        <w:rPr>
          <w:bCs/>
        </w:rPr>
      </w:pPr>
      <w:r>
        <w:rPr>
          <w:bCs/>
        </w:rPr>
        <w:tab/>
      </w:r>
      <w:r>
        <w:rPr>
          <w:bCs/>
        </w:rPr>
        <w:tab/>
        <w:t>x=8 if B finishes before A finishes</w:t>
      </w:r>
    </w:p>
    <w:p w14:paraId="11DD4AF2" w14:textId="219B860D" w:rsidR="00984596" w:rsidRDefault="00984596" w:rsidP="009F7FDD">
      <w:pPr>
        <w:rPr>
          <w:bCs/>
        </w:rPr>
      </w:pPr>
      <w:r>
        <w:rPr>
          <w:bCs/>
        </w:rPr>
        <w:tab/>
      </w:r>
      <w:r>
        <w:rPr>
          <w:bCs/>
        </w:rPr>
        <w:tab/>
        <w:t>x=5 if A finishes after B has started but not finished</w:t>
      </w:r>
    </w:p>
    <w:p w14:paraId="6672608F" w14:textId="20DED0A1" w:rsidR="00B65C9D" w:rsidRDefault="00B65C9D" w:rsidP="009F7FDD">
      <w:pPr>
        <w:rPr>
          <w:bCs/>
        </w:rPr>
      </w:pPr>
      <w:r>
        <w:rPr>
          <w:bCs/>
        </w:rPr>
        <w:tab/>
      </w:r>
      <w:r>
        <w:rPr>
          <w:bCs/>
        </w:rPr>
        <w:tab/>
        <w:t>x=20 B begins before A</w:t>
      </w:r>
    </w:p>
    <w:p w14:paraId="11ED2557" w14:textId="6E159F66" w:rsidR="00984596" w:rsidRPr="00984596" w:rsidRDefault="00984596" w:rsidP="009F7FDD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B65C9D">
        <w:rPr>
          <w:bCs/>
        </w:rPr>
        <w:t>Four</w:t>
      </w:r>
      <w:r>
        <w:rPr>
          <w:bCs/>
        </w:rPr>
        <w:t xml:space="preserve"> different values of x</w:t>
      </w:r>
    </w:p>
    <w:p w14:paraId="15480F01" w14:textId="77777777" w:rsidR="005B489B" w:rsidRDefault="005B489B" w:rsidP="009F7FDD"/>
    <w:p w14:paraId="4E300736" w14:textId="1B1FE91F" w:rsidR="0006034A" w:rsidRDefault="0006034A" w:rsidP="002C1421"/>
    <w:p w14:paraId="4A67ACA1" w14:textId="77777777" w:rsidR="005B489B" w:rsidRDefault="005B489B" w:rsidP="009F7FDD"/>
    <w:p w14:paraId="1A690099" w14:textId="77777777" w:rsidR="00651FEC" w:rsidRDefault="00651FEC">
      <w:r>
        <w:br w:type="page"/>
      </w:r>
    </w:p>
    <w:p w14:paraId="086C87D4" w14:textId="349C60F8" w:rsidR="00D10D00" w:rsidRDefault="00A517C6" w:rsidP="009F7FDD">
      <w:r>
        <w:lastRenderedPageBreak/>
        <w:t>7</w:t>
      </w:r>
      <w:r w:rsidR="002C1421">
        <w:t xml:space="preserve">. </w:t>
      </w:r>
      <w:r w:rsidR="002C1421" w:rsidRPr="002C1421">
        <w:t xml:space="preserve">Consider the following set </w:t>
      </w:r>
      <w:r w:rsidR="00ED055D">
        <w:t>of processes</w:t>
      </w:r>
      <w:r w:rsidR="002C1421" w:rsidRPr="002C1421">
        <w:t xml:space="preserve"> with the length of the CPU bur</w:t>
      </w:r>
      <w:r w:rsidR="00591A61">
        <w:t>st size given in milliseconds</w:t>
      </w:r>
      <w:r w:rsidR="00795F3C">
        <w:t xml:space="preserve"> and the arrival time </w:t>
      </w:r>
      <w:r w:rsidR="00BE6BF0">
        <w:t>given in milliseconds</w:t>
      </w:r>
      <w:r w:rsidR="00591A61">
        <w:t xml:space="preserve">. </w:t>
      </w:r>
      <w:r w:rsidR="00EA19C1">
        <w:t>If two processes arrive at the same time</w:t>
      </w:r>
      <w:r w:rsidR="00644FD4">
        <w:t xml:space="preserve"> and either can go according to the particular scheduling algorithm</w:t>
      </w:r>
      <w:r w:rsidR="00EA19C1">
        <w:t xml:space="preserve">, the lower numbered process goes first. </w:t>
      </w:r>
      <w:r w:rsidR="001E0C19">
        <w:t xml:space="preserve">For example, if there is a tie between P3 and P4, P3 goes first because 3 is less than 4. </w:t>
      </w:r>
      <w:r w:rsidR="00EA19C1">
        <w:t xml:space="preserve">Other ties are broken with FCFS. </w:t>
      </w:r>
      <w:r w:rsidR="001E1705">
        <w:t>*</w:t>
      </w:r>
      <w:r w:rsidR="00BE6BF0">
        <w:t>The priority column is only relevant to the non-preemptive priority scheduling algorithm.</w:t>
      </w:r>
      <w:r w:rsidR="002C1421" w:rsidRPr="002C1421">
        <w:t xml:space="preserve"> A </w:t>
      </w:r>
      <w:r w:rsidR="002C1421" w:rsidRPr="001E0C19">
        <w:t>lower</w:t>
      </w:r>
      <w:r w:rsidR="002C1421" w:rsidRPr="002C1421">
        <w:t xml:space="preserve"> priority value corresponds to a higher priority.</w:t>
      </w:r>
    </w:p>
    <w:p w14:paraId="16468EC4" w14:textId="77777777" w:rsidR="002C1421" w:rsidRDefault="002C1421" w:rsidP="009F7FDD"/>
    <w:p w14:paraId="628ABF1D" w14:textId="5A588851" w:rsidR="00651FEC" w:rsidRDefault="00E84CE3" w:rsidP="00651FEC">
      <w:r>
        <w:t>Process</w:t>
      </w:r>
      <w:r>
        <w:tab/>
      </w:r>
      <w:r w:rsidR="00651FEC">
        <w:t>Burst Time</w:t>
      </w:r>
      <w:r w:rsidR="001E0C19">
        <w:t xml:space="preserve"> (</w:t>
      </w:r>
      <w:proofErr w:type="spellStart"/>
      <w:r w:rsidR="001E0C19">
        <w:t>ms</w:t>
      </w:r>
      <w:proofErr w:type="spellEnd"/>
      <w:r w:rsidR="001E0C19">
        <w:t>)</w:t>
      </w:r>
      <w:r w:rsidR="00651FEC">
        <w:tab/>
      </w:r>
      <w:r w:rsidR="00AB2EEE">
        <w:t>Arrival Time</w:t>
      </w:r>
      <w:r w:rsidR="001E0C19">
        <w:t xml:space="preserve"> (</w:t>
      </w:r>
      <w:proofErr w:type="spellStart"/>
      <w:r w:rsidR="001E0C19">
        <w:t>ms</w:t>
      </w:r>
      <w:proofErr w:type="spellEnd"/>
      <w:r w:rsidR="001E0C19">
        <w:t>)</w:t>
      </w:r>
      <w:r w:rsidR="00AB2EEE">
        <w:tab/>
      </w:r>
      <w:r w:rsidR="00651FEC">
        <w:t>Priority</w:t>
      </w:r>
      <w:r w:rsidR="001E1705">
        <w:t>*</w:t>
      </w:r>
    </w:p>
    <w:p w14:paraId="7FD2B990" w14:textId="6CC631D2" w:rsidR="00651FEC" w:rsidRDefault="003F4C81" w:rsidP="00651FEC">
      <w:r>
        <w:t>P1</w:t>
      </w:r>
      <w:r>
        <w:tab/>
      </w:r>
      <w:r>
        <w:tab/>
      </w:r>
      <w:r w:rsidR="00031217">
        <w:t>1</w:t>
      </w:r>
      <w:r w:rsidR="00651FEC">
        <w:tab/>
      </w:r>
      <w:r w:rsidR="00651FEC">
        <w:tab/>
      </w:r>
      <w:r w:rsidR="001E0C19">
        <w:tab/>
      </w:r>
      <w:r w:rsidR="00343A65">
        <w:t>0</w:t>
      </w:r>
      <w:r w:rsidR="00343A65">
        <w:tab/>
      </w:r>
      <w:r w:rsidR="00343A65">
        <w:tab/>
      </w:r>
      <w:r w:rsidR="001E0C19">
        <w:tab/>
      </w:r>
      <w:r w:rsidR="00031217">
        <w:t>1</w:t>
      </w:r>
      <w:r w:rsidR="00FE3AFF">
        <w:tab/>
      </w:r>
      <w:r w:rsidR="00FE3AFF">
        <w:tab/>
      </w:r>
    </w:p>
    <w:p w14:paraId="5225B715" w14:textId="5B26186F" w:rsidR="00651FEC" w:rsidRDefault="003F4C81" w:rsidP="00651FEC">
      <w:r>
        <w:t>P2</w:t>
      </w:r>
      <w:r>
        <w:tab/>
      </w:r>
      <w:r>
        <w:tab/>
      </w:r>
      <w:r w:rsidR="00031217">
        <w:t>5</w:t>
      </w:r>
      <w:r w:rsidR="00651FEC">
        <w:tab/>
      </w:r>
      <w:r w:rsidR="00651FEC">
        <w:tab/>
      </w:r>
      <w:r w:rsidR="001E0C19">
        <w:tab/>
      </w:r>
      <w:r w:rsidR="00343A65">
        <w:t>0</w:t>
      </w:r>
      <w:r w:rsidR="00343A65">
        <w:tab/>
      </w:r>
      <w:r w:rsidR="00343A65">
        <w:tab/>
      </w:r>
      <w:r w:rsidR="001E0C19">
        <w:tab/>
      </w:r>
      <w:r w:rsidR="00031217">
        <w:t>2</w:t>
      </w:r>
      <w:r w:rsidR="005C1DB6">
        <w:tab/>
      </w:r>
      <w:r w:rsidR="005C1DB6">
        <w:tab/>
      </w:r>
    </w:p>
    <w:p w14:paraId="0BED7E84" w14:textId="71EB31B9" w:rsidR="00651FEC" w:rsidRDefault="00651FEC" w:rsidP="00651FEC">
      <w:r>
        <w:t>P3</w:t>
      </w:r>
      <w:r>
        <w:tab/>
      </w:r>
      <w:r>
        <w:tab/>
        <w:t>3</w:t>
      </w:r>
      <w:r>
        <w:tab/>
      </w:r>
      <w:r>
        <w:tab/>
      </w:r>
      <w:r w:rsidR="001E0C19">
        <w:tab/>
      </w:r>
      <w:r w:rsidR="00031217">
        <w:t>2</w:t>
      </w:r>
      <w:r w:rsidR="00343A65">
        <w:tab/>
      </w:r>
      <w:r w:rsidR="00343A65">
        <w:tab/>
      </w:r>
      <w:r w:rsidR="001E0C19">
        <w:tab/>
      </w:r>
      <w:r>
        <w:t>2</w:t>
      </w:r>
      <w:r w:rsidR="00343A65">
        <w:tab/>
      </w:r>
      <w:r w:rsidR="00343A65">
        <w:tab/>
      </w:r>
    </w:p>
    <w:p w14:paraId="311B5849" w14:textId="26EF6A95" w:rsidR="00651FEC" w:rsidRDefault="00651FEC" w:rsidP="00651FEC">
      <w:r>
        <w:t>P4</w:t>
      </w:r>
      <w:r>
        <w:tab/>
      </w:r>
      <w:r>
        <w:tab/>
      </w:r>
      <w:r w:rsidR="00031217">
        <w:t>1</w:t>
      </w:r>
      <w:r>
        <w:tab/>
      </w:r>
      <w:r>
        <w:tab/>
      </w:r>
      <w:r w:rsidR="001E0C19">
        <w:tab/>
      </w:r>
      <w:r w:rsidR="00031217">
        <w:t>2</w:t>
      </w:r>
      <w:r w:rsidR="00343A65">
        <w:tab/>
      </w:r>
      <w:r w:rsidR="00343A65">
        <w:tab/>
      </w:r>
      <w:r w:rsidR="001E0C19">
        <w:tab/>
      </w:r>
      <w:r>
        <w:t>3</w:t>
      </w:r>
      <w:r w:rsidR="00343A65">
        <w:tab/>
      </w:r>
      <w:r w:rsidR="00343A65">
        <w:tab/>
      </w:r>
    </w:p>
    <w:p w14:paraId="2BDFA861" w14:textId="15F55086" w:rsidR="002C1421" w:rsidRDefault="00651FEC" w:rsidP="00651FEC">
      <w:r>
        <w:t>P5</w:t>
      </w:r>
      <w:r>
        <w:tab/>
      </w:r>
      <w:r>
        <w:tab/>
      </w:r>
      <w:r w:rsidR="00031217">
        <w:t>4</w:t>
      </w:r>
      <w:r>
        <w:tab/>
      </w:r>
      <w:r>
        <w:tab/>
      </w:r>
      <w:r w:rsidR="001E0C19">
        <w:tab/>
      </w:r>
      <w:r w:rsidR="00343A65">
        <w:t>3</w:t>
      </w:r>
      <w:r w:rsidR="00343A65">
        <w:tab/>
      </w:r>
      <w:r w:rsidR="00343A65">
        <w:tab/>
      </w:r>
      <w:r w:rsidR="001E0C19">
        <w:tab/>
      </w:r>
      <w:r>
        <w:t>1</w:t>
      </w:r>
      <w:r w:rsidR="005C1DB6">
        <w:tab/>
      </w:r>
      <w:r w:rsidR="005C1DB6">
        <w:tab/>
      </w:r>
    </w:p>
    <w:p w14:paraId="77690B21" w14:textId="77777777" w:rsidR="002C1421" w:rsidRDefault="002C1421" w:rsidP="009F7FDD"/>
    <w:p w14:paraId="4FA5E500" w14:textId="7FA8C9A2" w:rsidR="001A7009" w:rsidRDefault="00A517C6" w:rsidP="009F7FDD">
      <w:r>
        <w:t>7</w:t>
      </w:r>
      <w:r w:rsidR="001A7009">
        <w:t xml:space="preserve">.1 (8 pts.) </w:t>
      </w:r>
      <w:r w:rsidR="001A7009" w:rsidRPr="001A7009">
        <w:t>Calculate the average waiting time for each of the scheduling algorithms in the table below and place the</w:t>
      </w:r>
      <w:r w:rsidR="001A7009">
        <w:t xml:space="preserve"> answers in the table below. (2</w:t>
      </w:r>
      <w:r w:rsidR="001A7009" w:rsidRPr="001A7009">
        <w:t xml:space="preserve"> pt</w:t>
      </w:r>
      <w:r w:rsidR="001A7009">
        <w:t>s</w:t>
      </w:r>
      <w:r w:rsidR="001A7009" w:rsidRPr="001A7009">
        <w:t>. for each entry)</w:t>
      </w:r>
    </w:p>
    <w:p w14:paraId="3BF15247" w14:textId="77777777" w:rsidR="001A7009" w:rsidRDefault="001A7009" w:rsidP="009F7FDD"/>
    <w:tbl>
      <w:tblPr>
        <w:tblStyle w:val="TableGrid"/>
        <w:tblW w:w="11626" w:type="dxa"/>
        <w:tblInd w:w="-1085" w:type="dxa"/>
        <w:tblLook w:val="04A0" w:firstRow="1" w:lastRow="0" w:firstColumn="1" w:lastColumn="0" w:noHBand="0" w:noVBand="1"/>
      </w:tblPr>
      <w:tblGrid>
        <w:gridCol w:w="1530"/>
        <w:gridCol w:w="10096"/>
      </w:tblGrid>
      <w:tr w:rsidR="001A7009" w14:paraId="7614F839" w14:textId="77777777" w:rsidTr="004B54C8">
        <w:tc>
          <w:tcPr>
            <w:tcW w:w="1530" w:type="dxa"/>
          </w:tcPr>
          <w:p w14:paraId="5529ACE6" w14:textId="1AF8AD65" w:rsidR="001A7009" w:rsidRPr="001A7009" w:rsidRDefault="001A7009" w:rsidP="009F7FDD">
            <w:pPr>
              <w:rPr>
                <w:b/>
              </w:rPr>
            </w:pPr>
            <w:r w:rsidRPr="001A7009">
              <w:rPr>
                <w:b/>
              </w:rPr>
              <w:t>Scheduling algorithm</w:t>
            </w:r>
          </w:p>
        </w:tc>
        <w:tc>
          <w:tcPr>
            <w:tcW w:w="10096" w:type="dxa"/>
          </w:tcPr>
          <w:p w14:paraId="3ADAC71A" w14:textId="5120B9E2" w:rsidR="001A7009" w:rsidRPr="001A7009" w:rsidRDefault="001A7009" w:rsidP="009F7FDD">
            <w:pPr>
              <w:rPr>
                <w:b/>
              </w:rPr>
            </w:pPr>
            <w:r w:rsidRPr="001A7009">
              <w:rPr>
                <w:b/>
              </w:rPr>
              <w:t>Average waiting time</w:t>
            </w:r>
          </w:p>
        </w:tc>
      </w:tr>
      <w:tr w:rsidR="001A7009" w14:paraId="5FF5D607" w14:textId="77777777" w:rsidTr="004B54C8">
        <w:tc>
          <w:tcPr>
            <w:tcW w:w="1530" w:type="dxa"/>
          </w:tcPr>
          <w:p w14:paraId="1D83A35D" w14:textId="649B136F" w:rsidR="001A7009" w:rsidRDefault="001A7009" w:rsidP="009F7FDD">
            <w:r>
              <w:t>FCFS</w:t>
            </w:r>
          </w:p>
        </w:tc>
        <w:tc>
          <w:tcPr>
            <w:tcW w:w="10096" w:type="dxa"/>
          </w:tcPr>
          <w:p w14:paraId="5E1ED59D" w14:textId="72050277" w:rsidR="001A7009" w:rsidRDefault="00E47A80" w:rsidP="009F7F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+(10-3)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=3.8</m:t>
                </m:r>
              </m:oMath>
            </m:oMathPara>
          </w:p>
        </w:tc>
      </w:tr>
      <w:tr w:rsidR="004B54C8" w14:paraId="78414BAB" w14:textId="77777777" w:rsidTr="004B54C8">
        <w:tc>
          <w:tcPr>
            <w:tcW w:w="1530" w:type="dxa"/>
          </w:tcPr>
          <w:p w14:paraId="7520BD41" w14:textId="2C456989" w:rsidR="004B54C8" w:rsidRDefault="004B54C8" w:rsidP="004B54C8">
            <w:r>
              <w:t>SJF</w:t>
            </w:r>
          </w:p>
        </w:tc>
        <w:tc>
          <w:tcPr>
            <w:tcW w:w="10096" w:type="dxa"/>
          </w:tcPr>
          <w:p w14:paraId="04096A57" w14:textId="049AB98A" w:rsidR="004B54C8" w:rsidRDefault="00E47A80" w:rsidP="004B54C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+(10-3)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=3.4</m:t>
                </m:r>
              </m:oMath>
            </m:oMathPara>
          </w:p>
        </w:tc>
      </w:tr>
      <w:tr w:rsidR="004B54C8" w14:paraId="4D2540E4" w14:textId="77777777" w:rsidTr="004B54C8">
        <w:tc>
          <w:tcPr>
            <w:tcW w:w="1530" w:type="dxa"/>
          </w:tcPr>
          <w:p w14:paraId="7C00C492" w14:textId="7DEE68EF" w:rsidR="004B54C8" w:rsidRDefault="004B54C8" w:rsidP="004B54C8">
            <w:r>
              <w:t>RR (quantum=2)</w:t>
            </w:r>
          </w:p>
        </w:tc>
        <w:tc>
          <w:tcPr>
            <w:tcW w:w="10096" w:type="dxa"/>
          </w:tcPr>
          <w:p w14:paraId="44821325" w14:textId="2E32166A" w:rsidR="004B54C8" w:rsidRDefault="00E47A80" w:rsidP="004B54C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8-3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13-10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10-5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6-3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+(11-8)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=something</m:t>
                </m:r>
              </m:oMath>
            </m:oMathPara>
          </w:p>
        </w:tc>
      </w:tr>
      <w:tr w:rsidR="004B54C8" w14:paraId="45885A30" w14:textId="77777777" w:rsidTr="004B54C8">
        <w:tc>
          <w:tcPr>
            <w:tcW w:w="1530" w:type="dxa"/>
          </w:tcPr>
          <w:p w14:paraId="29374B7D" w14:textId="2CE06BA3" w:rsidR="004B54C8" w:rsidRDefault="004B54C8" w:rsidP="004B54C8">
            <w:r>
              <w:t>Non-preemptive priority*</w:t>
            </w:r>
          </w:p>
        </w:tc>
        <w:tc>
          <w:tcPr>
            <w:tcW w:w="10096" w:type="dxa"/>
          </w:tcPr>
          <w:p w14:paraId="4957BA06" w14:textId="1796EFBB" w:rsidR="004B54C8" w:rsidRDefault="00E47A80" w:rsidP="004B54C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+(13-3)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=something</m:t>
                </m:r>
              </m:oMath>
            </m:oMathPara>
          </w:p>
        </w:tc>
      </w:tr>
    </w:tbl>
    <w:p w14:paraId="33EE45D6" w14:textId="77777777" w:rsidR="001A7009" w:rsidRDefault="001A7009" w:rsidP="009F7FDD"/>
    <w:p w14:paraId="2A4F0E23" w14:textId="77777777" w:rsidR="001A7009" w:rsidRDefault="001A7009" w:rsidP="009F7FDD"/>
    <w:p w14:paraId="765B8F69" w14:textId="77777777" w:rsidR="00706501" w:rsidRDefault="00706501" w:rsidP="00F27BF1"/>
    <w:p w14:paraId="14D85313" w14:textId="6F93A9B4" w:rsidR="0091578F" w:rsidRDefault="001841B6" w:rsidP="003B5D52">
      <w:r>
        <w:t>The End.</w:t>
      </w:r>
    </w:p>
    <w:sectPr w:rsidR="0091578F" w:rsidSect="009F7F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D75FD" w14:textId="77777777" w:rsidR="00E47A80" w:rsidRDefault="00E47A80" w:rsidP="001E4C36">
      <w:r>
        <w:separator/>
      </w:r>
    </w:p>
  </w:endnote>
  <w:endnote w:type="continuationSeparator" w:id="0">
    <w:p w14:paraId="683C495A" w14:textId="77777777" w:rsidR="00E47A80" w:rsidRDefault="00E47A80" w:rsidP="001E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BC89" w14:textId="77777777" w:rsidR="00E47A80" w:rsidRDefault="00E47A80" w:rsidP="001E4C36">
      <w:r>
        <w:separator/>
      </w:r>
    </w:p>
  </w:footnote>
  <w:footnote w:type="continuationSeparator" w:id="0">
    <w:p w14:paraId="26CE68B0" w14:textId="77777777" w:rsidR="00E47A80" w:rsidRDefault="00E47A80" w:rsidP="001E4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D0FFE" w14:textId="77777777" w:rsidR="0091578F" w:rsidRDefault="00221C80" w:rsidP="001E4C36">
    <w:pPr>
      <w:pStyle w:val="Header1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3254">
      <w:rPr>
        <w:noProof/>
      </w:rPr>
      <w:t>1</w:t>
    </w:r>
    <w:r>
      <w:fldChar w:fldCharType="end"/>
    </w:r>
    <w:r>
      <w:t xml:space="preserve"> of </w:t>
    </w:r>
    <w:fldSimple w:instr=" NUMPAGES ">
      <w:r w:rsidR="009A3254">
        <w:rPr>
          <w:noProof/>
        </w:rPr>
        <w:t>3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8EF4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12CA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E2272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3CEA6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E6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F68D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0028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CC42B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F8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6F64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3082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28A0C90"/>
    <w:multiLevelType w:val="hybridMultilevel"/>
    <w:tmpl w:val="636A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Normal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A64"/>
    <w:rsid w:val="00031217"/>
    <w:rsid w:val="00031A40"/>
    <w:rsid w:val="0006034A"/>
    <w:rsid w:val="00092081"/>
    <w:rsid w:val="000C1608"/>
    <w:rsid w:val="000E2CAA"/>
    <w:rsid w:val="000F334D"/>
    <w:rsid w:val="00125223"/>
    <w:rsid w:val="00145AFA"/>
    <w:rsid w:val="001841B6"/>
    <w:rsid w:val="00190A04"/>
    <w:rsid w:val="00197A21"/>
    <w:rsid w:val="001A7009"/>
    <w:rsid w:val="001E0C19"/>
    <w:rsid w:val="001E1705"/>
    <w:rsid w:val="001E4C36"/>
    <w:rsid w:val="00204486"/>
    <w:rsid w:val="00221C80"/>
    <w:rsid w:val="00231A2D"/>
    <w:rsid w:val="0024575F"/>
    <w:rsid w:val="002616D3"/>
    <w:rsid w:val="00291ECB"/>
    <w:rsid w:val="002B1A3A"/>
    <w:rsid w:val="002C1421"/>
    <w:rsid w:val="002D5069"/>
    <w:rsid w:val="002E5A64"/>
    <w:rsid w:val="00343A65"/>
    <w:rsid w:val="003B5D52"/>
    <w:rsid w:val="003E2A0C"/>
    <w:rsid w:val="003F4C81"/>
    <w:rsid w:val="004255DD"/>
    <w:rsid w:val="00431DED"/>
    <w:rsid w:val="00432FC5"/>
    <w:rsid w:val="00456796"/>
    <w:rsid w:val="004B54C8"/>
    <w:rsid w:val="004D1180"/>
    <w:rsid w:val="004D47BF"/>
    <w:rsid w:val="004E63EC"/>
    <w:rsid w:val="004F4822"/>
    <w:rsid w:val="004F4859"/>
    <w:rsid w:val="00551DC1"/>
    <w:rsid w:val="00556E43"/>
    <w:rsid w:val="00560A9D"/>
    <w:rsid w:val="00562236"/>
    <w:rsid w:val="00591A61"/>
    <w:rsid w:val="005B489B"/>
    <w:rsid w:val="005B537A"/>
    <w:rsid w:val="005C1DB6"/>
    <w:rsid w:val="00641CDD"/>
    <w:rsid w:val="00644FD4"/>
    <w:rsid w:val="00647584"/>
    <w:rsid w:val="00651FEC"/>
    <w:rsid w:val="00653F36"/>
    <w:rsid w:val="006F07CE"/>
    <w:rsid w:val="006F75C0"/>
    <w:rsid w:val="00706501"/>
    <w:rsid w:val="0071244B"/>
    <w:rsid w:val="00786462"/>
    <w:rsid w:val="00795F3C"/>
    <w:rsid w:val="007C43BE"/>
    <w:rsid w:val="008408F3"/>
    <w:rsid w:val="00865A06"/>
    <w:rsid w:val="00873367"/>
    <w:rsid w:val="008E18BF"/>
    <w:rsid w:val="008E4347"/>
    <w:rsid w:val="009075F6"/>
    <w:rsid w:val="0091578F"/>
    <w:rsid w:val="009478A3"/>
    <w:rsid w:val="00984596"/>
    <w:rsid w:val="009A3254"/>
    <w:rsid w:val="009E65A0"/>
    <w:rsid w:val="009F5497"/>
    <w:rsid w:val="009F627E"/>
    <w:rsid w:val="009F7FDD"/>
    <w:rsid w:val="00A0129A"/>
    <w:rsid w:val="00A03E6A"/>
    <w:rsid w:val="00A416E6"/>
    <w:rsid w:val="00A517C6"/>
    <w:rsid w:val="00A81392"/>
    <w:rsid w:val="00AB2EEE"/>
    <w:rsid w:val="00AF2351"/>
    <w:rsid w:val="00B03042"/>
    <w:rsid w:val="00B124D1"/>
    <w:rsid w:val="00B408B8"/>
    <w:rsid w:val="00B46814"/>
    <w:rsid w:val="00B56FFF"/>
    <w:rsid w:val="00B65C9D"/>
    <w:rsid w:val="00BA069A"/>
    <w:rsid w:val="00BE6BF0"/>
    <w:rsid w:val="00C47C2E"/>
    <w:rsid w:val="00C62178"/>
    <w:rsid w:val="00C658BD"/>
    <w:rsid w:val="00C71090"/>
    <w:rsid w:val="00CE1381"/>
    <w:rsid w:val="00D079D1"/>
    <w:rsid w:val="00D10D00"/>
    <w:rsid w:val="00D35024"/>
    <w:rsid w:val="00D640B2"/>
    <w:rsid w:val="00D6748C"/>
    <w:rsid w:val="00D72E42"/>
    <w:rsid w:val="00D77310"/>
    <w:rsid w:val="00DB77C8"/>
    <w:rsid w:val="00E47A80"/>
    <w:rsid w:val="00E50232"/>
    <w:rsid w:val="00E84CE3"/>
    <w:rsid w:val="00EA19C1"/>
    <w:rsid w:val="00EA444F"/>
    <w:rsid w:val="00ED055D"/>
    <w:rsid w:val="00ED073F"/>
    <w:rsid w:val="00F006F0"/>
    <w:rsid w:val="00F27BF1"/>
    <w:rsid w:val="00F508D0"/>
    <w:rsid w:val="00F624CA"/>
    <w:rsid w:val="00F67C31"/>
    <w:rsid w:val="00F92D16"/>
    <w:rsid w:val="00F9432F"/>
    <w:rsid w:val="00FE3AFF"/>
    <w:rsid w:val="00FE50FF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4E4D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2C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C3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FNum21">
    <w:name w:val="RTF_Num 2 1"/>
    <w:basedOn w:val="Normal1"/>
  </w:style>
  <w:style w:type="character" w:customStyle="1" w:styleId="RTFNum22">
    <w:name w:val="RTF_Num 2 2"/>
    <w:basedOn w:val="Normal1"/>
  </w:style>
  <w:style w:type="character" w:customStyle="1" w:styleId="RTFNum23">
    <w:name w:val="RTF_Num 2 3"/>
    <w:basedOn w:val="Normal1"/>
  </w:style>
  <w:style w:type="character" w:customStyle="1" w:styleId="RTFNum24">
    <w:name w:val="RTF_Num 2 4"/>
    <w:basedOn w:val="Normal1"/>
  </w:style>
  <w:style w:type="character" w:customStyle="1" w:styleId="RTFNum25">
    <w:name w:val="RTF_Num 2 5"/>
    <w:basedOn w:val="Normal1"/>
  </w:style>
  <w:style w:type="character" w:customStyle="1" w:styleId="RTFNum26">
    <w:name w:val="RTF_Num 2 6"/>
    <w:basedOn w:val="Normal1"/>
  </w:style>
  <w:style w:type="character" w:customStyle="1" w:styleId="RTFNum27">
    <w:name w:val="RTF_Num 2 7"/>
    <w:basedOn w:val="Normal1"/>
  </w:style>
  <w:style w:type="character" w:customStyle="1" w:styleId="RTFNum28">
    <w:name w:val="RTF_Num 2 8"/>
    <w:basedOn w:val="Normal1"/>
  </w:style>
  <w:style w:type="character" w:customStyle="1" w:styleId="RTFNum29">
    <w:name w:val="RTF_Num 2 9"/>
    <w:basedOn w:val="Normal1"/>
  </w:style>
  <w:style w:type="character" w:customStyle="1" w:styleId="Normal1">
    <w:name w:val="Normal1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Bullets">
    <w:name w:val="Bullets"/>
  </w:style>
  <w:style w:type="character" w:styleId="Emphasis">
    <w:name w:val="Emphasis"/>
    <w:rPr>
      <w:i/>
      <w:iCs/>
    </w:rPr>
  </w:style>
  <w:style w:type="character" w:styleId="Hyperlink">
    <w:name w:val="Hyperlink"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Standard">
    <w:name w:val="Standard"/>
    <w:basedOn w:val="Normal"/>
  </w:style>
  <w:style w:type="paragraph" w:customStyle="1" w:styleId="Header1">
    <w:name w:val="Header1"/>
    <w:basedOn w:val="Standard"/>
    <w:pPr>
      <w:tabs>
        <w:tab w:val="center" w:pos="4320"/>
        <w:tab w:val="right" w:pos="8640"/>
      </w:tabs>
    </w:pPr>
  </w:style>
  <w:style w:type="paragraph" w:customStyle="1" w:styleId="Footer1">
    <w:name w:val="Footer1"/>
    <w:basedOn w:val="Standar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</w:style>
  <w:style w:type="paragraph" w:styleId="BodyText">
    <w:name w:val="Body Text"/>
    <w:basedOn w:val="Normal"/>
    <w:link w:val="BodyTextChar"/>
    <w:pPr>
      <w:spacing w:after="28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E4C36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1E4C36"/>
  </w:style>
  <w:style w:type="character" w:customStyle="1" w:styleId="Heading1Char">
    <w:name w:val="Heading 1 Char"/>
    <w:basedOn w:val="DefaultParagraphFont"/>
    <w:link w:val="Heading1"/>
    <w:uiPriority w:val="9"/>
    <w:rsid w:val="001E4C36"/>
    <w:rPr>
      <w:rFonts w:eastAsiaTheme="majorEastAsia" w:cstheme="majorBidi"/>
      <w:b/>
      <w:color w:val="000000" w:themeColor="text1"/>
      <w:sz w:val="24"/>
      <w:szCs w:val="32"/>
    </w:rPr>
  </w:style>
  <w:style w:type="character" w:styleId="Strong">
    <w:name w:val="Strong"/>
    <w:basedOn w:val="DefaultParagraphFont"/>
    <w:uiPriority w:val="22"/>
    <w:rsid w:val="00873367"/>
    <w:rPr>
      <w:b/>
      <w:bCs/>
    </w:rPr>
  </w:style>
  <w:style w:type="paragraph" w:styleId="ListParagraph">
    <w:name w:val="List Paragraph"/>
    <w:basedOn w:val="Normal"/>
    <w:uiPriority w:val="34"/>
    <w:rsid w:val="00231A2D"/>
    <w:pPr>
      <w:ind w:left="720"/>
      <w:contextualSpacing/>
    </w:pPr>
  </w:style>
  <w:style w:type="table" w:styleId="TableGrid">
    <w:name w:val="Table Grid"/>
    <w:basedOn w:val="TableNormal"/>
    <w:uiPriority w:val="39"/>
    <w:rsid w:val="001A7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FF22C3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FF22C3"/>
  </w:style>
  <w:style w:type="character" w:styleId="PlaceholderText">
    <w:name w:val="Placeholder Text"/>
    <w:basedOn w:val="DefaultParagraphFont"/>
    <w:uiPriority w:val="99"/>
    <w:semiHidden/>
    <w:rsid w:val="00A81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Morgan Maness</cp:lastModifiedBy>
  <cp:revision>5</cp:revision>
  <cp:lastPrinted>2019-10-07T03:56:00Z</cp:lastPrinted>
  <dcterms:created xsi:type="dcterms:W3CDTF">2019-10-11T00:05:00Z</dcterms:created>
  <dcterms:modified xsi:type="dcterms:W3CDTF">2019-11-07T18:10:00Z</dcterms:modified>
  <cp:category/>
</cp:coreProperties>
</file>